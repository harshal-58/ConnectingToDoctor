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34B63" w14:textId="77777777" w:rsidR="00005CE4" w:rsidRDefault="00005CE4">
      <w:pPr>
        <w:jc w:val="center"/>
      </w:pPr>
    </w:p>
    <w:p w14:paraId="277FFE9E" w14:textId="77777777" w:rsidR="00005CE4" w:rsidRPr="000E6E7C" w:rsidRDefault="00005CE4">
      <w:pPr>
        <w:jc w:val="center"/>
        <w:rPr>
          <w:rFonts w:ascii="Segoe UI" w:hAnsi="Segoe UI" w:cs="Segoe UI"/>
          <w:sz w:val="28"/>
          <w:szCs w:val="28"/>
        </w:rPr>
      </w:pPr>
    </w:p>
    <w:p w14:paraId="7457AB38" w14:textId="77777777" w:rsidR="00005CE4" w:rsidRDefault="00005CE4">
      <w:pPr>
        <w:jc w:val="center"/>
      </w:pPr>
    </w:p>
    <w:p w14:paraId="6250698B" w14:textId="77777777" w:rsidR="00005CE4" w:rsidRDefault="00005CE4">
      <w:pPr>
        <w:jc w:val="center"/>
      </w:pPr>
    </w:p>
    <w:p w14:paraId="41EDF068" w14:textId="431B89A1" w:rsidR="00005CE4" w:rsidRDefault="00EF4F4D">
      <w:pPr>
        <w:autoSpaceDE w:val="0"/>
        <w:spacing w:before="100" w:after="100"/>
        <w:jc w:val="center"/>
        <w:rPr>
          <w:rFonts w:ascii="Arial" w:hAnsi="Arial"/>
          <w:b/>
          <w:bCs/>
          <w:sz w:val="52"/>
          <w:szCs w:val="52"/>
        </w:rPr>
      </w:pPr>
      <w:r>
        <w:rPr>
          <w:rFonts w:ascii="Arial" w:hAnsi="Arial"/>
          <w:b/>
          <w:bCs/>
          <w:sz w:val="52"/>
          <w:szCs w:val="52"/>
        </w:rPr>
        <w:t>CONNECT</w:t>
      </w:r>
      <w:r w:rsidR="00E049D4">
        <w:rPr>
          <w:rFonts w:ascii="Arial" w:hAnsi="Arial"/>
          <w:b/>
          <w:bCs/>
          <w:sz w:val="52"/>
          <w:szCs w:val="52"/>
        </w:rPr>
        <w:t>ING</w:t>
      </w:r>
      <w:r>
        <w:rPr>
          <w:rFonts w:ascii="Arial" w:hAnsi="Arial"/>
          <w:b/>
          <w:bCs/>
          <w:sz w:val="52"/>
          <w:szCs w:val="52"/>
        </w:rPr>
        <w:t xml:space="preserve"> TO</w:t>
      </w:r>
      <w:r w:rsidR="00E049D4">
        <w:rPr>
          <w:rFonts w:ascii="Arial" w:hAnsi="Arial"/>
          <w:b/>
          <w:bCs/>
          <w:sz w:val="52"/>
          <w:szCs w:val="52"/>
        </w:rPr>
        <w:t xml:space="preserve"> </w:t>
      </w:r>
      <w:r>
        <w:rPr>
          <w:rFonts w:ascii="Arial" w:hAnsi="Arial"/>
          <w:b/>
          <w:bCs/>
          <w:sz w:val="52"/>
          <w:szCs w:val="52"/>
        </w:rPr>
        <w:t>DOCTOR</w:t>
      </w:r>
    </w:p>
    <w:p w14:paraId="602CA9BC" w14:textId="77777777" w:rsidR="000E6E7C" w:rsidRDefault="000E6E7C">
      <w:pPr>
        <w:autoSpaceDE w:val="0"/>
        <w:spacing w:before="100" w:after="100"/>
        <w:jc w:val="center"/>
        <w:rPr>
          <w:rFonts w:ascii="Arial" w:hAnsi="Arial"/>
          <w:b/>
          <w:bCs/>
          <w:sz w:val="52"/>
          <w:szCs w:val="52"/>
        </w:rPr>
      </w:pPr>
    </w:p>
    <w:p w14:paraId="2C7876FA" w14:textId="77777777" w:rsidR="000E6E7C" w:rsidRDefault="000E6E7C">
      <w:pPr>
        <w:autoSpaceDE w:val="0"/>
        <w:spacing w:before="100" w:after="100"/>
        <w:jc w:val="center"/>
        <w:rPr>
          <w:rFonts w:ascii="Segoe UI" w:hAnsi="Segoe UI" w:cs="Segoe UI"/>
          <w:b/>
          <w:bCs/>
          <w:sz w:val="28"/>
          <w:szCs w:val="28"/>
        </w:rPr>
      </w:pPr>
      <w:r w:rsidRPr="000E6E7C">
        <w:rPr>
          <w:rFonts w:ascii="Segoe UI" w:hAnsi="Segoe UI" w:cs="Segoe UI"/>
          <w:b/>
          <w:bCs/>
          <w:sz w:val="28"/>
          <w:szCs w:val="28"/>
        </w:rPr>
        <w:t>Business Requirement Specification</w:t>
      </w:r>
    </w:p>
    <w:p w14:paraId="24791AF5" w14:textId="77777777" w:rsidR="00005CE4" w:rsidRPr="000E6E7C" w:rsidRDefault="00005CE4">
      <w:pPr>
        <w:autoSpaceDE w:val="0"/>
        <w:spacing w:before="100" w:after="100"/>
        <w:jc w:val="center"/>
        <w:rPr>
          <w:rFonts w:ascii="Segoe UI" w:hAnsi="Segoe UI" w:cs="Segoe UI"/>
          <w:b/>
          <w:bCs/>
          <w:sz w:val="28"/>
          <w:szCs w:val="28"/>
        </w:rPr>
      </w:pPr>
    </w:p>
    <w:p w14:paraId="550BDD14" w14:textId="77777777"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14:paraId="432D2B52" w14:textId="77777777" w:rsidR="00005CE4" w:rsidRDefault="00005CE4">
      <w:pPr>
        <w:pStyle w:val="TOC1"/>
      </w:pPr>
      <w:r>
        <w:fldChar w:fldCharType="begin"/>
      </w:r>
      <w:r>
        <w:instrText xml:space="preserve"> TOC \f \o "1-9" \o "1-9" </w:instrText>
      </w:r>
      <w:r>
        <w:fldChar w:fldCharType="separate"/>
      </w:r>
      <w:r>
        <w:t>1. Introduction</w:t>
      </w:r>
      <w:r>
        <w:tab/>
        <w:t>3</w:t>
      </w:r>
    </w:p>
    <w:p w14:paraId="36E3C793" w14:textId="77777777" w:rsidR="00005CE4" w:rsidRDefault="00005CE4">
      <w:pPr>
        <w:pStyle w:val="TOC1"/>
      </w:pPr>
      <w:r>
        <w:t>2. Business Requirements Overview</w:t>
      </w:r>
      <w:r>
        <w:tab/>
        <w:t>4</w:t>
      </w:r>
    </w:p>
    <w:p w14:paraId="5B6C23A0" w14:textId="77777777" w:rsidR="00005CE4" w:rsidRDefault="00005CE4">
      <w:pPr>
        <w:pStyle w:val="TOC1"/>
      </w:pPr>
      <w:r>
        <w:t>3. Functional Requirements Overview</w:t>
      </w:r>
      <w:r>
        <w:tab/>
        <w:t>4</w:t>
      </w:r>
    </w:p>
    <w:p w14:paraId="5E9F8711" w14:textId="77777777"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14:paraId="290D7E21" w14:textId="77777777" w:rsidR="00005CE4" w:rsidRDefault="00005CE4">
      <w:pPr>
        <w:autoSpaceDE w:val="0"/>
        <w:spacing w:before="100" w:after="100"/>
        <w:rPr>
          <w:rFonts w:ascii="Segoe UI" w:hAnsi="Segoe UI"/>
          <w:b/>
          <w:bCs/>
          <w:sz w:val="28"/>
          <w:szCs w:val="28"/>
        </w:rPr>
      </w:pPr>
    </w:p>
    <w:p w14:paraId="05AC817F" w14:textId="77777777" w:rsidR="00005CE4" w:rsidRDefault="00005CE4">
      <w:pPr>
        <w:pStyle w:val="Heading1"/>
        <w:pageBreakBefore/>
      </w:pPr>
      <w:r>
        <w:lastRenderedPageBreak/>
        <w:t>1. Introduction</w:t>
      </w:r>
    </w:p>
    <w:p w14:paraId="45F09FE1" w14:textId="77777777" w:rsidR="00005CE4" w:rsidRDefault="00005CE4">
      <w:pPr>
        <w:pStyle w:val="Heading"/>
        <w:numPr>
          <w:ilvl w:val="1"/>
          <w:numId w:val="4"/>
        </w:numPr>
        <w:ind w:left="930"/>
      </w:pPr>
      <w:r>
        <w:t>Document Purpose</w:t>
      </w:r>
    </w:p>
    <w:p w14:paraId="3B32642A" w14:textId="77777777" w:rsidR="004C1BB5" w:rsidRDefault="004C1BB5" w:rsidP="004C1BB5">
      <w:pPr>
        <w:pStyle w:val="BodyText"/>
        <w:ind w:firstLine="570"/>
        <w:rPr>
          <w:rFonts w:ascii="Segoe UI" w:hAnsi="Segoe UI"/>
          <w:sz w:val="22"/>
          <w:szCs w:val="22"/>
        </w:rPr>
      </w:pPr>
      <w:r w:rsidRPr="004C1BB5">
        <w:rPr>
          <w:rFonts w:ascii="Segoe UI" w:hAnsi="Segoe UI"/>
          <w:sz w:val="22"/>
          <w:szCs w:val="22"/>
        </w:rPr>
        <w:t>The purpose of our Project “</w:t>
      </w:r>
      <w:r>
        <w:rPr>
          <w:rFonts w:ascii="Segoe UI" w:hAnsi="Segoe UI"/>
          <w:sz w:val="22"/>
          <w:szCs w:val="22"/>
        </w:rPr>
        <w:t>Connect To</w:t>
      </w:r>
      <w:r w:rsidRPr="004C1BB5">
        <w:rPr>
          <w:rFonts w:ascii="Segoe UI" w:hAnsi="Segoe UI"/>
          <w:sz w:val="22"/>
          <w:szCs w:val="22"/>
        </w:rPr>
        <w:t xml:space="preserve"> Your Doctor” is to automate the process of getting medical treatment and health checkup in a way that saves both time and effort. It manages all the information of patient and doctors. The project is developed at administrative end and thus only the administrator is guaranteed to have access to everything. The purpose of this project is to create a web application that reduces the manual efforts of looking for a doctor and booking appointments.</w:t>
      </w:r>
    </w:p>
    <w:p w14:paraId="1739688A" w14:textId="77777777" w:rsidR="001415A7" w:rsidRPr="001415A7" w:rsidRDefault="00005CE4" w:rsidP="001415A7">
      <w:pPr>
        <w:pStyle w:val="Heading"/>
        <w:numPr>
          <w:ilvl w:val="1"/>
          <w:numId w:val="4"/>
        </w:numPr>
        <w:ind w:left="990"/>
      </w:pPr>
      <w:r>
        <w:t>Project Background</w:t>
      </w:r>
    </w:p>
    <w:p w14:paraId="106C4257" w14:textId="77777777" w:rsidR="00844676" w:rsidRDefault="004C1BB5" w:rsidP="001415A7">
      <w:pPr>
        <w:widowControl/>
        <w:suppressAutoHyphens w:val="0"/>
        <w:autoSpaceDE w:val="0"/>
        <w:autoSpaceDN w:val="0"/>
        <w:adjustRightInd w:val="0"/>
        <w:ind w:firstLine="630"/>
        <w:jc w:val="both"/>
        <w:rPr>
          <w:rFonts w:ascii="Segoe UI" w:hAnsi="Segoe UI"/>
          <w:sz w:val="22"/>
          <w:szCs w:val="22"/>
        </w:rPr>
      </w:pPr>
      <w:r>
        <w:rPr>
          <w:rFonts w:ascii="Segoe UI" w:hAnsi="Segoe UI"/>
          <w:sz w:val="22"/>
          <w:szCs w:val="22"/>
        </w:rPr>
        <w:tab/>
      </w:r>
      <w:r w:rsidR="001415A7">
        <w:rPr>
          <w:rFonts w:ascii="Segoe UI" w:hAnsi="Segoe UI"/>
          <w:sz w:val="22"/>
          <w:szCs w:val="22"/>
        </w:rPr>
        <w:t xml:space="preserve">During pandemic Covid-19 was on high priority and almost all doctors were on duty at Covid-19care centers which lead to </w:t>
      </w:r>
      <w:r w:rsidR="001415A7" w:rsidRPr="00772AE5">
        <w:rPr>
          <w:rFonts w:ascii="Segoe UI" w:hAnsi="Segoe UI"/>
          <w:sz w:val="22"/>
          <w:szCs w:val="22"/>
        </w:rPr>
        <w:t>negligence</w:t>
      </w:r>
      <w:r w:rsidR="001415A7">
        <w:rPr>
          <w:rFonts w:ascii="Segoe UI" w:hAnsi="Segoe UI"/>
          <w:sz w:val="22"/>
          <w:szCs w:val="22"/>
        </w:rPr>
        <w:t xml:space="preserve"> towards other </w:t>
      </w:r>
      <w:r w:rsidR="001415A7" w:rsidRPr="00772AE5">
        <w:rPr>
          <w:rFonts w:ascii="Segoe UI" w:hAnsi="Segoe UI"/>
          <w:sz w:val="22"/>
          <w:szCs w:val="22"/>
        </w:rPr>
        <w:t>disease</w:t>
      </w:r>
      <w:r w:rsidR="001415A7">
        <w:rPr>
          <w:rFonts w:ascii="Segoe UI" w:hAnsi="Segoe UI"/>
          <w:sz w:val="22"/>
          <w:szCs w:val="22"/>
        </w:rPr>
        <w:t xml:space="preserve">s. Many patients suffered amidst pandemic due to unavailability of doctor’s appointment. Lockdown restrictions made it more difficult to get information about available appointment slot and doctor’s availability. </w:t>
      </w:r>
      <w:r>
        <w:rPr>
          <w:rFonts w:ascii="Segoe UI" w:hAnsi="Segoe UI"/>
          <w:sz w:val="22"/>
          <w:szCs w:val="22"/>
        </w:rPr>
        <w:t xml:space="preserve">Conventional </w:t>
      </w:r>
      <w:r w:rsidRPr="004C1BB5">
        <w:rPr>
          <w:rFonts w:ascii="Segoe UI" w:hAnsi="Segoe UI"/>
          <w:sz w:val="22"/>
          <w:szCs w:val="22"/>
        </w:rPr>
        <w:t>medical treatment and health checkup</w:t>
      </w:r>
      <w:r>
        <w:rPr>
          <w:rFonts w:ascii="Segoe UI" w:hAnsi="Segoe UI"/>
          <w:sz w:val="22"/>
          <w:szCs w:val="22"/>
        </w:rPr>
        <w:t xml:space="preserve"> is</w:t>
      </w:r>
      <w:r w:rsidR="001415A7">
        <w:rPr>
          <w:rFonts w:ascii="Segoe UI" w:hAnsi="Segoe UI"/>
          <w:sz w:val="22"/>
          <w:szCs w:val="22"/>
        </w:rPr>
        <w:t xml:space="preserve"> proven to be not</w:t>
      </w:r>
      <w:r>
        <w:rPr>
          <w:rFonts w:ascii="Segoe UI" w:hAnsi="Segoe UI"/>
          <w:sz w:val="22"/>
          <w:szCs w:val="22"/>
        </w:rPr>
        <w:t xml:space="preserve"> feasible in these pandemic like situations. There has to be some virtual medium which will provide ease to both patients and doctors.</w:t>
      </w:r>
    </w:p>
    <w:p w14:paraId="2439ACAB" w14:textId="77777777" w:rsidR="00772AE5" w:rsidRDefault="00772AE5" w:rsidP="00B34969">
      <w:pPr>
        <w:widowControl/>
        <w:suppressAutoHyphens w:val="0"/>
        <w:autoSpaceDE w:val="0"/>
        <w:autoSpaceDN w:val="0"/>
        <w:adjustRightInd w:val="0"/>
        <w:jc w:val="both"/>
        <w:rPr>
          <w:rFonts w:ascii="Segoe UI" w:hAnsi="Segoe UI"/>
          <w:sz w:val="22"/>
          <w:szCs w:val="22"/>
        </w:rPr>
      </w:pPr>
    </w:p>
    <w:p w14:paraId="53A1E447" w14:textId="77777777" w:rsidR="00005CE4" w:rsidRDefault="00005CE4">
      <w:pPr>
        <w:pStyle w:val="Heading"/>
        <w:numPr>
          <w:ilvl w:val="1"/>
          <w:numId w:val="4"/>
        </w:numPr>
        <w:ind w:left="990"/>
      </w:pPr>
      <w:r>
        <w:t>Goals of the project</w:t>
      </w:r>
      <w:r w:rsidR="00422894">
        <w:t xml:space="preserve"> </w:t>
      </w:r>
    </w:p>
    <w:p w14:paraId="04BF4E90" w14:textId="77777777" w:rsidR="006A37C1" w:rsidRDefault="001415A7" w:rsidP="006A37C1">
      <w:pPr>
        <w:pStyle w:val="BodyText"/>
        <w:ind w:left="720"/>
        <w:rPr>
          <w:rFonts w:ascii="Segoe UI" w:hAnsi="Segoe UI" w:cs="Segoe UI"/>
          <w:sz w:val="22"/>
          <w:szCs w:val="22"/>
        </w:rPr>
      </w:pPr>
      <w:r>
        <w:rPr>
          <w:rFonts w:ascii="Segoe UI" w:hAnsi="Segoe UI" w:cs="Segoe UI"/>
          <w:sz w:val="22"/>
          <w:szCs w:val="22"/>
        </w:rPr>
        <w:tab/>
        <w:t xml:space="preserve">The main objective of this project is to build a website which will </w:t>
      </w:r>
      <w:r w:rsidR="00045914">
        <w:rPr>
          <w:rFonts w:ascii="Segoe UI" w:hAnsi="Segoe UI" w:cs="Segoe UI"/>
          <w:sz w:val="22"/>
          <w:szCs w:val="22"/>
        </w:rPr>
        <w:t>provide</w:t>
      </w:r>
      <w:r>
        <w:rPr>
          <w:rFonts w:ascii="Segoe UI" w:hAnsi="Segoe UI" w:cs="Segoe UI"/>
          <w:sz w:val="22"/>
          <w:szCs w:val="22"/>
        </w:rPr>
        <w:t xml:space="preserve"> </w:t>
      </w:r>
      <w:r w:rsidR="00045914">
        <w:rPr>
          <w:rFonts w:ascii="Segoe UI" w:hAnsi="Segoe UI" w:cs="Segoe UI"/>
          <w:sz w:val="22"/>
          <w:szCs w:val="22"/>
        </w:rPr>
        <w:t>user f</w:t>
      </w:r>
      <w:r w:rsidR="00045914" w:rsidRPr="00045914">
        <w:rPr>
          <w:rFonts w:ascii="Segoe UI" w:hAnsi="Segoe UI" w:cs="Segoe UI"/>
          <w:sz w:val="22"/>
          <w:szCs w:val="22"/>
        </w:rPr>
        <w:t>acility to book appo</w:t>
      </w:r>
      <w:r w:rsidR="00045914">
        <w:rPr>
          <w:rFonts w:ascii="Segoe UI" w:hAnsi="Segoe UI" w:cs="Segoe UI"/>
          <w:sz w:val="22"/>
          <w:szCs w:val="22"/>
        </w:rPr>
        <w:t>intments online with specialist doctor</w:t>
      </w:r>
      <w:r w:rsidR="00045914" w:rsidRPr="00045914">
        <w:rPr>
          <w:rFonts w:ascii="Segoe UI" w:hAnsi="Segoe UI" w:cs="Segoe UI"/>
          <w:sz w:val="22"/>
          <w:szCs w:val="22"/>
        </w:rPr>
        <w:t xml:space="preserve"> in user</w:t>
      </w:r>
      <w:r w:rsidR="00045914">
        <w:rPr>
          <w:rFonts w:ascii="Segoe UI" w:hAnsi="Segoe UI" w:cs="Segoe UI"/>
          <w:sz w:val="22"/>
          <w:szCs w:val="22"/>
        </w:rPr>
        <w:t xml:space="preserve"> chosen</w:t>
      </w:r>
      <w:r w:rsidR="00045914" w:rsidRPr="00045914">
        <w:rPr>
          <w:rFonts w:ascii="Segoe UI" w:hAnsi="Segoe UI" w:cs="Segoe UI"/>
          <w:sz w:val="22"/>
          <w:szCs w:val="22"/>
        </w:rPr>
        <w:t xml:space="preserve"> locality. A user can look for a doctor based on </w:t>
      </w:r>
      <w:r w:rsidR="00045914">
        <w:rPr>
          <w:rFonts w:ascii="Segoe UI" w:hAnsi="Segoe UI" w:cs="Segoe UI"/>
          <w:sz w:val="22"/>
          <w:szCs w:val="22"/>
        </w:rPr>
        <w:t>user’s requirement, doctor’s</w:t>
      </w:r>
      <w:r w:rsidR="00045914" w:rsidRPr="00045914">
        <w:rPr>
          <w:rFonts w:ascii="Segoe UI" w:hAnsi="Segoe UI" w:cs="Segoe UI"/>
          <w:sz w:val="22"/>
          <w:szCs w:val="22"/>
        </w:rPr>
        <w:t xml:space="preserve"> specialties and location, and then pick a time slot</w:t>
      </w:r>
      <w:r w:rsidR="00045914">
        <w:rPr>
          <w:rFonts w:ascii="Segoe UI" w:hAnsi="Segoe UI" w:cs="Segoe UI"/>
          <w:sz w:val="22"/>
          <w:szCs w:val="22"/>
        </w:rPr>
        <w:t xml:space="preserve"> available</w:t>
      </w:r>
      <w:r w:rsidR="00045914" w:rsidRPr="00045914">
        <w:rPr>
          <w:rFonts w:ascii="Segoe UI" w:hAnsi="Segoe UI" w:cs="Segoe UI"/>
          <w:sz w:val="22"/>
          <w:szCs w:val="22"/>
        </w:rPr>
        <w:t xml:space="preserve"> and book the appointment. The aim of our project is to bridge the gap between a patient and a doctor.</w:t>
      </w:r>
    </w:p>
    <w:p w14:paraId="3A35AAD4" w14:textId="77777777" w:rsidR="006A37C1" w:rsidRDefault="006A37C1" w:rsidP="006A37C1">
      <w:pPr>
        <w:pStyle w:val="BodyText"/>
        <w:ind w:left="720"/>
        <w:rPr>
          <w:rFonts w:ascii="Segoe UI" w:hAnsi="Segoe UI" w:cs="Segoe UI"/>
          <w:sz w:val="22"/>
          <w:szCs w:val="22"/>
        </w:rPr>
      </w:pPr>
    </w:p>
    <w:p w14:paraId="37E7498E" w14:textId="77777777" w:rsidR="006A37C1" w:rsidRDefault="006A37C1" w:rsidP="006A37C1">
      <w:pPr>
        <w:pStyle w:val="BodyText"/>
        <w:ind w:left="720"/>
        <w:rPr>
          <w:rFonts w:ascii="Segoe UI" w:hAnsi="Segoe UI" w:cs="Segoe UI"/>
          <w:sz w:val="22"/>
          <w:szCs w:val="22"/>
        </w:rPr>
      </w:pPr>
    </w:p>
    <w:p w14:paraId="3EFD8B73" w14:textId="77777777" w:rsidR="006A37C1" w:rsidRDefault="006A37C1" w:rsidP="006A37C1">
      <w:pPr>
        <w:pStyle w:val="BodyText"/>
        <w:ind w:left="720"/>
        <w:rPr>
          <w:rFonts w:ascii="Segoe UI" w:hAnsi="Segoe UI" w:cs="Segoe UI"/>
          <w:sz w:val="22"/>
          <w:szCs w:val="22"/>
        </w:rPr>
      </w:pPr>
    </w:p>
    <w:p w14:paraId="1FDBA3D4" w14:textId="77777777" w:rsidR="006A37C1" w:rsidRDefault="006A37C1" w:rsidP="006A37C1">
      <w:pPr>
        <w:pStyle w:val="BodyText"/>
        <w:ind w:left="720"/>
        <w:rPr>
          <w:rFonts w:ascii="Segoe UI" w:hAnsi="Segoe UI" w:cs="Segoe UI"/>
          <w:sz w:val="22"/>
          <w:szCs w:val="22"/>
        </w:rPr>
      </w:pPr>
    </w:p>
    <w:p w14:paraId="4828C8D1" w14:textId="77777777" w:rsidR="006A37C1" w:rsidRDefault="006A37C1" w:rsidP="006A37C1">
      <w:pPr>
        <w:pStyle w:val="BodyText"/>
        <w:ind w:left="720"/>
        <w:rPr>
          <w:rFonts w:ascii="Segoe UI" w:hAnsi="Segoe UI" w:cs="Segoe UI"/>
          <w:sz w:val="22"/>
          <w:szCs w:val="22"/>
        </w:rPr>
      </w:pPr>
    </w:p>
    <w:p w14:paraId="5FACDABB" w14:textId="77777777" w:rsidR="006A37C1" w:rsidRDefault="006A37C1" w:rsidP="006A37C1">
      <w:pPr>
        <w:pStyle w:val="BodyText"/>
        <w:ind w:left="720"/>
        <w:rPr>
          <w:rFonts w:ascii="Segoe UI" w:hAnsi="Segoe UI" w:cs="Segoe UI"/>
          <w:sz w:val="22"/>
          <w:szCs w:val="22"/>
        </w:rPr>
      </w:pPr>
    </w:p>
    <w:p w14:paraId="05502BDA" w14:textId="77777777" w:rsidR="006A37C1" w:rsidRDefault="006A37C1" w:rsidP="006A37C1">
      <w:pPr>
        <w:pStyle w:val="BodyText"/>
        <w:ind w:left="720"/>
        <w:rPr>
          <w:rFonts w:ascii="Segoe UI" w:hAnsi="Segoe UI" w:cs="Segoe UI"/>
          <w:sz w:val="22"/>
          <w:szCs w:val="22"/>
        </w:rPr>
      </w:pPr>
    </w:p>
    <w:p w14:paraId="6FAEFD98" w14:textId="77777777" w:rsidR="006A37C1" w:rsidRDefault="006A37C1" w:rsidP="00416DB4">
      <w:pPr>
        <w:pStyle w:val="BodyText"/>
        <w:rPr>
          <w:rFonts w:ascii="Segoe UI" w:hAnsi="Segoe UI" w:cs="Segoe UI"/>
          <w:sz w:val="22"/>
          <w:szCs w:val="22"/>
        </w:rPr>
      </w:pPr>
    </w:p>
    <w:p w14:paraId="2743A14A" w14:textId="77777777" w:rsidR="00A12721" w:rsidRDefault="00A12721" w:rsidP="00416DB4">
      <w:pPr>
        <w:pStyle w:val="BodyText"/>
        <w:rPr>
          <w:rFonts w:ascii="Segoe UI" w:hAnsi="Segoe UI" w:cs="Segoe UI"/>
          <w:sz w:val="22"/>
          <w:szCs w:val="22"/>
        </w:rPr>
      </w:pPr>
    </w:p>
    <w:p w14:paraId="688F4B1A" w14:textId="77777777" w:rsidR="00A12721" w:rsidRDefault="00A12721" w:rsidP="00416DB4">
      <w:pPr>
        <w:pStyle w:val="BodyText"/>
        <w:rPr>
          <w:rFonts w:ascii="Segoe UI" w:hAnsi="Segoe UI" w:cs="Segoe UI"/>
          <w:sz w:val="22"/>
          <w:szCs w:val="22"/>
        </w:rPr>
      </w:pPr>
    </w:p>
    <w:p w14:paraId="5C411FA0" w14:textId="77777777" w:rsidR="00045914" w:rsidRDefault="00045914" w:rsidP="00416DB4">
      <w:pPr>
        <w:pStyle w:val="BodyText"/>
        <w:rPr>
          <w:rFonts w:ascii="Segoe UI" w:hAnsi="Segoe UI" w:cs="Segoe UI"/>
          <w:sz w:val="22"/>
          <w:szCs w:val="22"/>
        </w:rPr>
      </w:pPr>
    </w:p>
    <w:p w14:paraId="49672EA4" w14:textId="77777777" w:rsidR="00045914" w:rsidRDefault="00045914" w:rsidP="00416DB4">
      <w:pPr>
        <w:pStyle w:val="BodyText"/>
        <w:rPr>
          <w:rFonts w:ascii="Segoe UI" w:hAnsi="Segoe UI" w:cs="Segoe UI"/>
          <w:sz w:val="22"/>
          <w:szCs w:val="22"/>
        </w:rPr>
      </w:pPr>
    </w:p>
    <w:p w14:paraId="16752A8A" w14:textId="77777777" w:rsidR="00045914" w:rsidRDefault="00045914" w:rsidP="00416DB4">
      <w:pPr>
        <w:pStyle w:val="BodyText"/>
        <w:rPr>
          <w:rFonts w:ascii="Segoe UI" w:hAnsi="Segoe UI" w:cs="Segoe UI"/>
          <w:sz w:val="22"/>
          <w:szCs w:val="22"/>
        </w:rPr>
      </w:pPr>
    </w:p>
    <w:p w14:paraId="27EDA542" w14:textId="77777777" w:rsidR="00A12721" w:rsidRPr="006A37C1" w:rsidRDefault="00A12721" w:rsidP="00416DB4">
      <w:pPr>
        <w:pStyle w:val="BodyText"/>
        <w:rPr>
          <w:rFonts w:ascii="Segoe UI" w:hAnsi="Segoe UI" w:cs="Segoe UI"/>
          <w:sz w:val="22"/>
          <w:szCs w:val="22"/>
        </w:rPr>
      </w:pPr>
    </w:p>
    <w:p w14:paraId="62E9A67F" w14:textId="77777777" w:rsidR="00005CE4" w:rsidRDefault="00005CE4" w:rsidP="006A37C1">
      <w:pPr>
        <w:pStyle w:val="Heading"/>
        <w:numPr>
          <w:ilvl w:val="1"/>
          <w:numId w:val="4"/>
        </w:numPr>
        <w:ind w:left="990"/>
      </w:pPr>
      <w:r>
        <w:lastRenderedPageBreak/>
        <w:t>Customers and Stakeholders</w:t>
      </w:r>
    </w:p>
    <w:p w14:paraId="38A547F4" w14:textId="77777777" w:rsidR="006A37C1" w:rsidRDefault="00005CE4" w:rsidP="00F35FDB">
      <w:pPr>
        <w:pStyle w:val="BodyText"/>
        <w:rPr>
          <w:rFonts w:ascii="Segoe UI" w:hAnsi="Segoe UI"/>
          <w:sz w:val="22"/>
          <w:szCs w:val="22"/>
        </w:rPr>
      </w:pPr>
      <w:r>
        <w:rPr>
          <w:rFonts w:ascii="Segoe UI" w:hAnsi="Segoe UI"/>
          <w:sz w:val="22"/>
          <w:szCs w:val="22"/>
        </w:rPr>
        <w:t xml:space="preserve">Customers: </w:t>
      </w:r>
    </w:p>
    <w:p w14:paraId="37C6321C" w14:textId="77777777" w:rsidR="00F35FDB" w:rsidRDefault="00F35FDB" w:rsidP="00453880">
      <w:pPr>
        <w:pStyle w:val="BodyText"/>
        <w:numPr>
          <w:ilvl w:val="1"/>
          <w:numId w:val="5"/>
        </w:numPr>
        <w:rPr>
          <w:rFonts w:ascii="Segoe UI" w:hAnsi="Segoe UI"/>
          <w:sz w:val="22"/>
          <w:szCs w:val="22"/>
        </w:rPr>
      </w:pPr>
      <w:r w:rsidRPr="00F35FDB">
        <w:rPr>
          <w:rFonts w:ascii="Segoe UI" w:hAnsi="Segoe UI"/>
          <w:sz w:val="22"/>
          <w:szCs w:val="22"/>
        </w:rPr>
        <w:t xml:space="preserve">Patients </w:t>
      </w:r>
    </w:p>
    <w:p w14:paraId="497D272D" w14:textId="77777777" w:rsidR="00F35FDB" w:rsidRDefault="00F35FDB" w:rsidP="00453880">
      <w:pPr>
        <w:pStyle w:val="BodyText"/>
        <w:numPr>
          <w:ilvl w:val="1"/>
          <w:numId w:val="5"/>
        </w:numPr>
        <w:rPr>
          <w:rFonts w:ascii="Segoe UI" w:hAnsi="Segoe UI"/>
          <w:sz w:val="22"/>
          <w:szCs w:val="22"/>
        </w:rPr>
      </w:pPr>
      <w:r w:rsidRPr="00F35FDB">
        <w:rPr>
          <w:rFonts w:ascii="Segoe UI" w:hAnsi="Segoe UI"/>
          <w:sz w:val="22"/>
          <w:szCs w:val="22"/>
        </w:rPr>
        <w:t xml:space="preserve">Doctor </w:t>
      </w:r>
    </w:p>
    <w:p w14:paraId="6154BC5E" w14:textId="77777777" w:rsidR="00F35FDB" w:rsidRDefault="00F35FDB" w:rsidP="00453880">
      <w:pPr>
        <w:pStyle w:val="BodyText"/>
        <w:numPr>
          <w:ilvl w:val="1"/>
          <w:numId w:val="5"/>
        </w:numPr>
        <w:rPr>
          <w:rFonts w:ascii="Segoe UI" w:hAnsi="Segoe UI"/>
          <w:sz w:val="22"/>
          <w:szCs w:val="22"/>
        </w:rPr>
      </w:pPr>
      <w:r>
        <w:rPr>
          <w:rFonts w:ascii="Segoe UI" w:hAnsi="Segoe UI"/>
          <w:sz w:val="22"/>
          <w:szCs w:val="22"/>
        </w:rPr>
        <w:t>User</w:t>
      </w:r>
    </w:p>
    <w:p w14:paraId="0ACB45E2" w14:textId="77777777" w:rsidR="00F35FDB" w:rsidRPr="00F35FDB" w:rsidRDefault="00F35FDB" w:rsidP="00453880">
      <w:pPr>
        <w:pStyle w:val="BodyText"/>
        <w:numPr>
          <w:ilvl w:val="1"/>
          <w:numId w:val="5"/>
        </w:numPr>
        <w:rPr>
          <w:rFonts w:ascii="Segoe UI" w:hAnsi="Segoe UI"/>
          <w:sz w:val="22"/>
          <w:szCs w:val="22"/>
        </w:rPr>
      </w:pPr>
      <w:r>
        <w:rPr>
          <w:rFonts w:ascii="Segoe UI" w:hAnsi="Segoe UI"/>
          <w:sz w:val="22"/>
          <w:szCs w:val="22"/>
        </w:rPr>
        <w:t>Admin(Staff)</w:t>
      </w:r>
    </w:p>
    <w:p w14:paraId="33449983" w14:textId="77777777" w:rsidR="00005CE4" w:rsidRDefault="00005CE4">
      <w:pPr>
        <w:pStyle w:val="BodyText"/>
        <w:rPr>
          <w:rFonts w:ascii="Segoe UI" w:hAnsi="Segoe UI"/>
          <w:sz w:val="22"/>
          <w:szCs w:val="22"/>
        </w:rPr>
      </w:pPr>
      <w:r>
        <w:rPr>
          <w:rFonts w:ascii="Segoe UI" w:hAnsi="Segoe UI"/>
          <w:sz w:val="22"/>
          <w:szCs w:val="22"/>
        </w:rPr>
        <w:t>Stakeholders</w:t>
      </w:r>
    </w:p>
    <w:p w14:paraId="69C20915" w14:textId="77777777" w:rsidR="006A37C1" w:rsidRPr="00F35FDB" w:rsidRDefault="006A37C1" w:rsidP="00F35FDB">
      <w:pPr>
        <w:pStyle w:val="BodyText"/>
        <w:numPr>
          <w:ilvl w:val="1"/>
          <w:numId w:val="6"/>
        </w:numPr>
        <w:rPr>
          <w:rFonts w:ascii="Segoe UI" w:hAnsi="Segoe UI"/>
          <w:sz w:val="22"/>
          <w:szCs w:val="22"/>
        </w:rPr>
      </w:pPr>
      <w:r>
        <w:rPr>
          <w:rFonts w:ascii="Segoe UI" w:hAnsi="Segoe UI" w:cs="Segoe UI"/>
          <w:sz w:val="22"/>
          <w:szCs w:val="22"/>
        </w:rPr>
        <w:t>Community</w:t>
      </w:r>
    </w:p>
    <w:p w14:paraId="53E36A4E" w14:textId="77777777" w:rsidR="006A37C1" w:rsidRPr="00F35FDB" w:rsidRDefault="00F35FDB" w:rsidP="00F35FDB">
      <w:pPr>
        <w:pStyle w:val="BodyText"/>
        <w:numPr>
          <w:ilvl w:val="1"/>
          <w:numId w:val="6"/>
        </w:numPr>
        <w:rPr>
          <w:rFonts w:ascii="Segoe UI" w:hAnsi="Segoe UI"/>
          <w:sz w:val="22"/>
          <w:szCs w:val="22"/>
        </w:rPr>
      </w:pPr>
      <w:r>
        <w:rPr>
          <w:rFonts w:ascii="Segoe UI" w:hAnsi="Segoe UI"/>
          <w:sz w:val="22"/>
          <w:szCs w:val="22"/>
        </w:rPr>
        <w:t>Health-Care</w:t>
      </w:r>
      <w:r w:rsidR="006A37C1">
        <w:rPr>
          <w:rFonts w:ascii="Segoe UI" w:hAnsi="Segoe UI"/>
          <w:sz w:val="22"/>
          <w:szCs w:val="22"/>
        </w:rPr>
        <w:t xml:space="preserve"> Industry</w:t>
      </w:r>
    </w:p>
    <w:p w14:paraId="56721FF4" w14:textId="77777777" w:rsidR="00F35FDB" w:rsidRPr="00F35FDB" w:rsidRDefault="00F35FDB" w:rsidP="00F35FDB">
      <w:pPr>
        <w:pStyle w:val="BodyText"/>
        <w:numPr>
          <w:ilvl w:val="1"/>
          <w:numId w:val="6"/>
        </w:numPr>
        <w:rPr>
          <w:rFonts w:ascii="Segoe UI" w:hAnsi="Segoe UI"/>
          <w:sz w:val="22"/>
          <w:szCs w:val="22"/>
        </w:rPr>
      </w:pPr>
      <w:r>
        <w:rPr>
          <w:rFonts w:ascii="Segoe UI" w:hAnsi="Segoe UI"/>
          <w:sz w:val="22"/>
          <w:szCs w:val="22"/>
        </w:rPr>
        <w:t>M</w:t>
      </w:r>
      <w:r w:rsidRPr="00F35FDB">
        <w:rPr>
          <w:rFonts w:ascii="Segoe UI" w:hAnsi="Segoe UI"/>
          <w:sz w:val="22"/>
          <w:szCs w:val="22"/>
        </w:rPr>
        <w:t>edical association</w:t>
      </w:r>
    </w:p>
    <w:p w14:paraId="7340C9E0" w14:textId="77777777" w:rsidR="00005CE4" w:rsidRDefault="00005CE4">
      <w:pPr>
        <w:pStyle w:val="BodyText"/>
        <w:rPr>
          <w:rFonts w:ascii="Segoe UI" w:hAnsi="Segoe UI"/>
          <w:sz w:val="22"/>
          <w:szCs w:val="22"/>
        </w:rPr>
      </w:pPr>
    </w:p>
    <w:p w14:paraId="178D8858" w14:textId="77777777" w:rsidR="00005CE4" w:rsidRDefault="00005CE4">
      <w:pPr>
        <w:pStyle w:val="BodyText"/>
        <w:rPr>
          <w:rFonts w:ascii="Segoe UI" w:hAnsi="Segoe UI"/>
          <w:sz w:val="22"/>
          <w:szCs w:val="22"/>
        </w:rPr>
      </w:pPr>
    </w:p>
    <w:p w14:paraId="2BB45616" w14:textId="77777777" w:rsidR="00005CE4" w:rsidRDefault="00005CE4">
      <w:pPr>
        <w:pStyle w:val="BodyText"/>
        <w:rPr>
          <w:rFonts w:ascii="Segoe UI" w:hAnsi="Segoe UI"/>
          <w:sz w:val="22"/>
          <w:szCs w:val="22"/>
        </w:rPr>
      </w:pPr>
    </w:p>
    <w:p w14:paraId="405753B9" w14:textId="77777777" w:rsidR="00005CE4" w:rsidRDefault="00005CE4">
      <w:pPr>
        <w:pStyle w:val="Heading1"/>
        <w:pageBreakBefore/>
      </w:pPr>
      <w:r>
        <w:lastRenderedPageBreak/>
        <w:t>2. Business Requirements Overview</w:t>
      </w:r>
    </w:p>
    <w:p w14:paraId="7133AFDA" w14:textId="77777777" w:rsidR="00005CE4" w:rsidRDefault="00005CE4"/>
    <w:p w14:paraId="66EE419E" w14:textId="77777777" w:rsidR="00005CE4" w:rsidRDefault="00F35FDB" w:rsidP="00F35FDB">
      <w:pPr>
        <w:pStyle w:val="ListParagraph"/>
        <w:numPr>
          <w:ilvl w:val="0"/>
          <w:numId w:val="2"/>
        </w:numPr>
        <w:rPr>
          <w:rFonts w:ascii="Segoe UI" w:hAnsi="Segoe UI"/>
          <w:sz w:val="22"/>
          <w:szCs w:val="22"/>
        </w:rPr>
      </w:pPr>
      <w:r w:rsidRPr="00F35FDB">
        <w:rPr>
          <w:rFonts w:ascii="Segoe UI" w:hAnsi="Segoe UI"/>
          <w:sz w:val="22"/>
          <w:szCs w:val="22"/>
        </w:rPr>
        <w:t>E-Health-Care</w:t>
      </w:r>
      <w:r w:rsidR="00005CE4">
        <w:rPr>
          <w:rFonts w:ascii="Segoe UI" w:hAnsi="Segoe UI"/>
          <w:sz w:val="22"/>
          <w:szCs w:val="22"/>
        </w:rPr>
        <w:t xml:space="preserve"> System is the public web application.</w:t>
      </w:r>
    </w:p>
    <w:p w14:paraId="5D583B50" w14:textId="77777777" w:rsidR="00005CE4" w:rsidRDefault="00005CE4">
      <w:pPr>
        <w:pStyle w:val="ListParagraph"/>
        <w:rPr>
          <w:rFonts w:ascii="Segoe UI" w:hAnsi="Segoe UI"/>
          <w:sz w:val="22"/>
          <w:szCs w:val="22"/>
        </w:rPr>
      </w:pPr>
    </w:p>
    <w:p w14:paraId="1CE86201" w14:textId="77777777" w:rsidR="00005CE4" w:rsidRDefault="00F35FDB">
      <w:pPr>
        <w:pStyle w:val="ListParagraph"/>
        <w:numPr>
          <w:ilvl w:val="0"/>
          <w:numId w:val="2"/>
        </w:numPr>
        <w:rPr>
          <w:rFonts w:ascii="Segoe UI" w:hAnsi="Segoe UI"/>
          <w:sz w:val="22"/>
          <w:szCs w:val="22"/>
        </w:rPr>
      </w:pPr>
      <w:r w:rsidRPr="00F35FDB">
        <w:rPr>
          <w:rFonts w:ascii="Segoe UI" w:hAnsi="Segoe UI"/>
          <w:sz w:val="22"/>
          <w:szCs w:val="22"/>
        </w:rPr>
        <w:t>E-Health-Care</w:t>
      </w:r>
      <w:r>
        <w:rPr>
          <w:rFonts w:ascii="Segoe UI" w:hAnsi="Segoe UI"/>
          <w:sz w:val="22"/>
          <w:szCs w:val="22"/>
        </w:rPr>
        <w:t xml:space="preserve"> </w:t>
      </w:r>
      <w:r w:rsidR="00005CE4">
        <w:rPr>
          <w:rFonts w:ascii="Segoe UI" w:hAnsi="Segoe UI"/>
          <w:sz w:val="22"/>
          <w:szCs w:val="22"/>
        </w:rPr>
        <w:t>System will be open</w:t>
      </w:r>
      <w:r w:rsidR="009630A0">
        <w:rPr>
          <w:rFonts w:ascii="Segoe UI" w:hAnsi="Segoe UI"/>
          <w:sz w:val="22"/>
          <w:szCs w:val="22"/>
        </w:rPr>
        <w:t>ed to the global, but in the pha</w:t>
      </w:r>
      <w:r w:rsidR="00005CE4">
        <w:rPr>
          <w:rFonts w:ascii="Segoe UI" w:hAnsi="Segoe UI"/>
          <w:sz w:val="22"/>
          <w:szCs w:val="22"/>
        </w:rPr>
        <w:t>se</w:t>
      </w:r>
      <w:r w:rsidR="009630A0">
        <w:rPr>
          <w:rFonts w:ascii="Segoe UI" w:hAnsi="Segoe UI"/>
          <w:sz w:val="22"/>
          <w:szCs w:val="22"/>
        </w:rPr>
        <w:t xml:space="preserve"> </w:t>
      </w:r>
      <w:r w:rsidR="006A37C1">
        <w:rPr>
          <w:rFonts w:ascii="Segoe UI" w:hAnsi="Segoe UI"/>
          <w:sz w:val="22"/>
          <w:szCs w:val="22"/>
        </w:rPr>
        <w:t>1, the main target is in the India</w:t>
      </w:r>
      <w:r w:rsidR="00005CE4">
        <w:rPr>
          <w:rFonts w:ascii="Segoe UI" w:hAnsi="Segoe UI"/>
          <w:sz w:val="22"/>
          <w:szCs w:val="22"/>
        </w:rPr>
        <w:t>.</w:t>
      </w:r>
    </w:p>
    <w:p w14:paraId="1A047018" w14:textId="77777777" w:rsidR="00005CE4" w:rsidRDefault="00005CE4">
      <w:pPr>
        <w:pStyle w:val="ListParagraph"/>
        <w:rPr>
          <w:rFonts w:ascii="Segoe UI" w:hAnsi="Segoe UI"/>
          <w:sz w:val="22"/>
          <w:szCs w:val="22"/>
        </w:rPr>
      </w:pPr>
    </w:p>
    <w:p w14:paraId="374D173F" w14:textId="77777777" w:rsidR="00005CE4" w:rsidRDefault="00005CE4">
      <w:pPr>
        <w:pStyle w:val="ListParagraph"/>
        <w:numPr>
          <w:ilvl w:val="0"/>
          <w:numId w:val="2"/>
        </w:numPr>
        <w:rPr>
          <w:rFonts w:ascii="Segoe UI" w:hAnsi="Segoe UI"/>
          <w:sz w:val="22"/>
          <w:szCs w:val="22"/>
        </w:rPr>
      </w:pPr>
      <w:r>
        <w:rPr>
          <w:rFonts w:ascii="Segoe UI" w:hAnsi="Segoe UI"/>
          <w:sz w:val="22"/>
          <w:szCs w:val="22"/>
        </w:rPr>
        <w:t>There are mainly two ty</w:t>
      </w:r>
      <w:r w:rsidR="006A37C1">
        <w:rPr>
          <w:rFonts w:ascii="Segoe UI" w:hAnsi="Segoe UI"/>
          <w:sz w:val="22"/>
          <w:szCs w:val="22"/>
        </w:rPr>
        <w:t xml:space="preserve">pes of user. One is the </w:t>
      </w:r>
      <w:r w:rsidR="00F35FDB">
        <w:rPr>
          <w:rFonts w:ascii="Segoe UI" w:hAnsi="Segoe UI" w:cs="Segoe UI"/>
          <w:sz w:val="22"/>
          <w:szCs w:val="22"/>
        </w:rPr>
        <w:t xml:space="preserve">Doctor </w:t>
      </w:r>
      <w:r>
        <w:rPr>
          <w:rFonts w:ascii="Segoe UI" w:hAnsi="Segoe UI"/>
          <w:sz w:val="22"/>
          <w:szCs w:val="22"/>
        </w:rPr>
        <w:t xml:space="preserve">and </w:t>
      </w:r>
      <w:r w:rsidR="00844676">
        <w:rPr>
          <w:rFonts w:ascii="Segoe UI" w:hAnsi="Segoe UI"/>
          <w:sz w:val="22"/>
          <w:szCs w:val="22"/>
        </w:rPr>
        <w:t xml:space="preserve">other is </w:t>
      </w:r>
      <w:r w:rsidR="00F35FDB">
        <w:rPr>
          <w:rFonts w:ascii="Segoe UI" w:hAnsi="Segoe UI"/>
          <w:sz w:val="22"/>
          <w:szCs w:val="22"/>
        </w:rPr>
        <w:t>Patient</w:t>
      </w:r>
      <w:r>
        <w:rPr>
          <w:rFonts w:ascii="Segoe UI" w:hAnsi="Segoe UI"/>
          <w:sz w:val="22"/>
          <w:szCs w:val="22"/>
        </w:rPr>
        <w:t>.</w:t>
      </w:r>
    </w:p>
    <w:p w14:paraId="23818D27" w14:textId="77777777" w:rsidR="00005CE4" w:rsidRDefault="00005CE4">
      <w:pPr>
        <w:pStyle w:val="ListParagraph"/>
        <w:rPr>
          <w:rFonts w:ascii="Segoe UI" w:hAnsi="Segoe UI"/>
          <w:sz w:val="22"/>
          <w:szCs w:val="22"/>
        </w:rPr>
      </w:pPr>
    </w:p>
    <w:p w14:paraId="3C10CCA9" w14:textId="77777777" w:rsidR="00005CE4" w:rsidRDefault="00F35FDB" w:rsidP="00844676">
      <w:pPr>
        <w:pStyle w:val="ListParagraph"/>
        <w:numPr>
          <w:ilvl w:val="0"/>
          <w:numId w:val="2"/>
        </w:numPr>
        <w:rPr>
          <w:rFonts w:ascii="Segoe UI" w:hAnsi="Segoe UI"/>
          <w:sz w:val="22"/>
          <w:szCs w:val="22"/>
        </w:rPr>
      </w:pPr>
      <w:r>
        <w:rPr>
          <w:rFonts w:ascii="Segoe UI" w:hAnsi="Segoe UI"/>
          <w:sz w:val="22"/>
          <w:szCs w:val="22"/>
        </w:rPr>
        <w:t>Patients</w:t>
      </w:r>
      <w:r w:rsidR="00844676">
        <w:rPr>
          <w:rFonts w:ascii="Segoe UI" w:hAnsi="Segoe UI"/>
          <w:sz w:val="22"/>
          <w:szCs w:val="22"/>
        </w:rPr>
        <w:t xml:space="preserve"> can search for the </w:t>
      </w:r>
      <w:r>
        <w:rPr>
          <w:rFonts w:ascii="Segoe UI" w:hAnsi="Segoe UI"/>
          <w:sz w:val="22"/>
          <w:szCs w:val="22"/>
        </w:rPr>
        <w:t>available specialist Doctors in respective location.</w:t>
      </w:r>
    </w:p>
    <w:p w14:paraId="6B8851C6" w14:textId="77777777" w:rsidR="00844676" w:rsidRDefault="00844676" w:rsidP="00844676">
      <w:pPr>
        <w:pStyle w:val="ListParagraph"/>
        <w:rPr>
          <w:rFonts w:ascii="Segoe UI" w:hAnsi="Segoe UI"/>
          <w:sz w:val="22"/>
          <w:szCs w:val="22"/>
        </w:rPr>
      </w:pPr>
    </w:p>
    <w:p w14:paraId="67B605B9" w14:textId="77777777" w:rsidR="00844676" w:rsidRDefault="00761E62" w:rsidP="00844676">
      <w:pPr>
        <w:pStyle w:val="ListParagraph"/>
        <w:numPr>
          <w:ilvl w:val="0"/>
          <w:numId w:val="2"/>
        </w:numPr>
        <w:rPr>
          <w:rFonts w:ascii="Segoe UI" w:hAnsi="Segoe UI"/>
          <w:sz w:val="22"/>
          <w:szCs w:val="22"/>
        </w:rPr>
      </w:pPr>
      <w:r>
        <w:rPr>
          <w:rFonts w:ascii="Segoe UI" w:hAnsi="Segoe UI"/>
          <w:sz w:val="22"/>
          <w:szCs w:val="22"/>
        </w:rPr>
        <w:t>Doctor can</w:t>
      </w:r>
      <w:r w:rsidR="00844676">
        <w:rPr>
          <w:rFonts w:ascii="Segoe UI" w:hAnsi="Segoe UI"/>
          <w:sz w:val="22"/>
          <w:szCs w:val="22"/>
        </w:rPr>
        <w:t xml:space="preserve"> </w:t>
      </w:r>
      <w:r w:rsidR="00F35FDB">
        <w:rPr>
          <w:rFonts w:ascii="Segoe UI" w:hAnsi="Segoe UI"/>
          <w:sz w:val="22"/>
          <w:szCs w:val="22"/>
        </w:rPr>
        <w:t>create</w:t>
      </w:r>
      <w:r w:rsidR="00844676">
        <w:rPr>
          <w:rFonts w:ascii="Segoe UI" w:hAnsi="Segoe UI"/>
          <w:sz w:val="22"/>
          <w:szCs w:val="22"/>
        </w:rPr>
        <w:t xml:space="preserve"> </w:t>
      </w:r>
      <w:r w:rsidR="00F35FDB">
        <w:rPr>
          <w:rFonts w:ascii="Segoe UI" w:hAnsi="Segoe UI"/>
          <w:sz w:val="22"/>
          <w:szCs w:val="22"/>
        </w:rPr>
        <w:t>appointment slots based on available time</w:t>
      </w:r>
      <w:r w:rsidR="00844676">
        <w:rPr>
          <w:rFonts w:ascii="Segoe UI" w:hAnsi="Segoe UI"/>
          <w:sz w:val="22"/>
          <w:szCs w:val="22"/>
        </w:rPr>
        <w:t xml:space="preserve"> and </w:t>
      </w:r>
      <w:r>
        <w:rPr>
          <w:rFonts w:ascii="Segoe UI" w:hAnsi="Segoe UI"/>
          <w:sz w:val="22"/>
          <w:szCs w:val="22"/>
        </w:rPr>
        <w:t xml:space="preserve">can check </w:t>
      </w:r>
      <w:r w:rsidR="00844676">
        <w:rPr>
          <w:rFonts w:ascii="Segoe UI" w:hAnsi="Segoe UI"/>
          <w:sz w:val="22"/>
          <w:szCs w:val="22"/>
        </w:rPr>
        <w:t xml:space="preserve">information about the </w:t>
      </w:r>
      <w:r>
        <w:rPr>
          <w:rFonts w:ascii="Segoe UI" w:hAnsi="Segoe UI"/>
          <w:sz w:val="22"/>
          <w:szCs w:val="22"/>
        </w:rPr>
        <w:t>booked appointments.</w:t>
      </w:r>
    </w:p>
    <w:p w14:paraId="4D068085" w14:textId="77777777" w:rsidR="00844676" w:rsidRPr="00844676" w:rsidRDefault="00844676" w:rsidP="00844676">
      <w:pPr>
        <w:pStyle w:val="ListParagraph"/>
        <w:rPr>
          <w:rFonts w:ascii="Segoe UI" w:hAnsi="Segoe UI"/>
          <w:sz w:val="22"/>
          <w:szCs w:val="22"/>
        </w:rPr>
      </w:pPr>
    </w:p>
    <w:p w14:paraId="0D7D40E4" w14:textId="77777777" w:rsidR="00005CE4" w:rsidRDefault="00761E62">
      <w:pPr>
        <w:pStyle w:val="ListParagraph"/>
        <w:numPr>
          <w:ilvl w:val="0"/>
          <w:numId w:val="2"/>
        </w:numPr>
        <w:rPr>
          <w:rFonts w:ascii="Segoe UI" w:hAnsi="Segoe UI"/>
          <w:sz w:val="22"/>
          <w:szCs w:val="22"/>
        </w:rPr>
      </w:pPr>
      <w:r w:rsidRPr="00F35FDB">
        <w:rPr>
          <w:rFonts w:ascii="Segoe UI" w:hAnsi="Segoe UI"/>
          <w:sz w:val="22"/>
          <w:szCs w:val="22"/>
        </w:rPr>
        <w:t>E-Health-Care</w:t>
      </w:r>
      <w:r>
        <w:rPr>
          <w:rFonts w:ascii="Segoe UI" w:hAnsi="Segoe UI"/>
          <w:sz w:val="22"/>
          <w:szCs w:val="22"/>
        </w:rPr>
        <w:t xml:space="preserve"> System </w:t>
      </w:r>
      <w:r w:rsidR="00005CE4">
        <w:rPr>
          <w:rFonts w:ascii="Segoe UI" w:hAnsi="Segoe UI"/>
          <w:sz w:val="22"/>
          <w:szCs w:val="22"/>
        </w:rPr>
        <w:t>provides the f</w:t>
      </w:r>
      <w:r>
        <w:rPr>
          <w:rFonts w:ascii="Segoe UI" w:hAnsi="Segoe UI"/>
          <w:sz w:val="22"/>
          <w:szCs w:val="22"/>
        </w:rPr>
        <w:t>acility</w:t>
      </w:r>
      <w:r w:rsidR="006A37C1">
        <w:rPr>
          <w:rFonts w:ascii="Segoe UI" w:hAnsi="Segoe UI"/>
          <w:sz w:val="22"/>
          <w:szCs w:val="22"/>
        </w:rPr>
        <w:t xml:space="preserve"> </w:t>
      </w:r>
      <w:r>
        <w:rPr>
          <w:rFonts w:ascii="Segoe UI" w:hAnsi="Segoe UI"/>
          <w:sz w:val="22"/>
          <w:szCs w:val="22"/>
        </w:rPr>
        <w:t xml:space="preserve">to </w:t>
      </w:r>
      <w:r w:rsidR="006A37C1">
        <w:rPr>
          <w:rFonts w:ascii="Segoe UI" w:hAnsi="Segoe UI"/>
          <w:sz w:val="22"/>
          <w:szCs w:val="22"/>
        </w:rPr>
        <w:t xml:space="preserve">connect the </w:t>
      </w:r>
      <w:r>
        <w:rPr>
          <w:rFonts w:ascii="Segoe UI" w:hAnsi="Segoe UI"/>
          <w:sz w:val="22"/>
          <w:szCs w:val="22"/>
        </w:rPr>
        <w:t>patients</w:t>
      </w:r>
      <w:r w:rsidR="006A37C1">
        <w:rPr>
          <w:rFonts w:ascii="Segoe UI" w:hAnsi="Segoe UI"/>
          <w:sz w:val="22"/>
          <w:szCs w:val="22"/>
        </w:rPr>
        <w:t xml:space="preserve"> </w:t>
      </w:r>
      <w:r>
        <w:rPr>
          <w:rFonts w:ascii="Segoe UI" w:hAnsi="Segoe UI"/>
          <w:sz w:val="22"/>
          <w:szCs w:val="22"/>
        </w:rPr>
        <w:t>with</w:t>
      </w:r>
      <w:r w:rsidR="006A37C1">
        <w:rPr>
          <w:rFonts w:ascii="Segoe UI" w:hAnsi="Segoe UI"/>
          <w:sz w:val="22"/>
          <w:szCs w:val="22"/>
        </w:rPr>
        <w:t xml:space="preserve"> the </w:t>
      </w:r>
      <w:r>
        <w:rPr>
          <w:rFonts w:ascii="Segoe UI" w:hAnsi="Segoe UI"/>
          <w:sz w:val="22"/>
          <w:szCs w:val="22"/>
        </w:rPr>
        <w:t>doctor</w:t>
      </w:r>
      <w:r w:rsidR="006A37C1">
        <w:rPr>
          <w:rFonts w:ascii="Segoe UI" w:hAnsi="Segoe UI"/>
          <w:sz w:val="22"/>
          <w:szCs w:val="22"/>
        </w:rPr>
        <w:t xml:space="preserve"> </w:t>
      </w:r>
      <w:r w:rsidR="00005CE4">
        <w:rPr>
          <w:rFonts w:ascii="Segoe UI" w:hAnsi="Segoe UI"/>
          <w:sz w:val="22"/>
          <w:szCs w:val="22"/>
        </w:rPr>
        <w:t>efficiently.</w:t>
      </w:r>
    </w:p>
    <w:p w14:paraId="192F24C0" w14:textId="77777777" w:rsidR="00005CE4" w:rsidRDefault="00761E62">
      <w:pPr>
        <w:pStyle w:val="ListParagraph"/>
        <w:numPr>
          <w:ilvl w:val="0"/>
          <w:numId w:val="2"/>
        </w:numPr>
        <w:spacing w:before="240" w:after="120"/>
        <w:rPr>
          <w:rFonts w:ascii="Segoe UI" w:hAnsi="Segoe UI"/>
          <w:sz w:val="22"/>
          <w:szCs w:val="22"/>
        </w:rPr>
      </w:pPr>
      <w:r w:rsidRPr="00F35FDB">
        <w:rPr>
          <w:rFonts w:ascii="Segoe UI" w:hAnsi="Segoe UI"/>
          <w:sz w:val="22"/>
          <w:szCs w:val="22"/>
        </w:rPr>
        <w:t>E-Health-Care</w:t>
      </w:r>
      <w:r>
        <w:rPr>
          <w:rFonts w:ascii="Segoe UI" w:hAnsi="Segoe UI"/>
          <w:sz w:val="22"/>
          <w:szCs w:val="22"/>
        </w:rPr>
        <w:t xml:space="preserve"> Syste</w:t>
      </w:r>
      <w:r w:rsidR="00005CE4">
        <w:rPr>
          <w:rFonts w:ascii="Segoe UI" w:hAnsi="Segoe UI"/>
          <w:sz w:val="22"/>
          <w:szCs w:val="22"/>
        </w:rPr>
        <w:t>m could be maintained by Administrator.</w:t>
      </w:r>
    </w:p>
    <w:p w14:paraId="40A19CE3" w14:textId="77777777" w:rsidR="00005CE4" w:rsidRDefault="00005CE4">
      <w:pPr>
        <w:pStyle w:val="Heading1"/>
        <w:rPr>
          <w:rFonts w:ascii="Segoe UI" w:hAnsi="Segoe UI"/>
          <w:sz w:val="22"/>
          <w:szCs w:val="22"/>
        </w:rPr>
      </w:pPr>
    </w:p>
    <w:p w14:paraId="130C80B7" w14:textId="77777777" w:rsidR="00005CE4" w:rsidRDefault="00005CE4">
      <w:pPr>
        <w:pStyle w:val="Heading1"/>
      </w:pPr>
      <w:r>
        <w:t>3. Functional Requirements Overview</w:t>
      </w:r>
    </w:p>
    <w:p w14:paraId="61B2B48F" w14:textId="77777777" w:rsidR="00005CE4" w:rsidRDefault="00CC6CC2">
      <w:pPr>
        <w:pStyle w:val="ListParagraph"/>
        <w:rPr>
          <w:rFonts w:ascii="Segoe UI" w:hAnsi="Segoe UI"/>
          <w:sz w:val="22"/>
          <w:szCs w:val="22"/>
        </w:rPr>
      </w:pPr>
      <w:r w:rsidRPr="00F35FDB">
        <w:rPr>
          <w:rFonts w:ascii="Segoe UI" w:hAnsi="Segoe UI"/>
          <w:sz w:val="22"/>
          <w:szCs w:val="22"/>
        </w:rPr>
        <w:t>E-Health-Care</w:t>
      </w:r>
      <w:r>
        <w:rPr>
          <w:rFonts w:ascii="Segoe UI" w:hAnsi="Segoe UI"/>
          <w:sz w:val="22"/>
          <w:szCs w:val="22"/>
        </w:rPr>
        <w:t xml:space="preserve"> </w:t>
      </w:r>
      <w:r w:rsidR="006A37C1">
        <w:rPr>
          <w:rFonts w:ascii="Segoe UI" w:hAnsi="Segoe UI"/>
          <w:sz w:val="22"/>
          <w:szCs w:val="22"/>
        </w:rPr>
        <w:t>System consists of four</w:t>
      </w:r>
      <w:r w:rsidR="00005CE4">
        <w:rPr>
          <w:rFonts w:ascii="Segoe UI" w:hAnsi="Segoe UI"/>
          <w:sz w:val="22"/>
          <w:szCs w:val="22"/>
        </w:rPr>
        <w:t xml:space="preserve"> modules described as below.</w:t>
      </w:r>
    </w:p>
    <w:p w14:paraId="1FC5C81D" w14:textId="77777777" w:rsidR="00005CE4" w:rsidRDefault="00005CE4">
      <w:pPr>
        <w:pStyle w:val="ListParagraph"/>
        <w:rPr>
          <w:rFonts w:ascii="Segoe UI" w:hAnsi="Segoe UI"/>
          <w:sz w:val="22"/>
          <w:szCs w:val="22"/>
        </w:rPr>
      </w:pPr>
    </w:p>
    <w:p w14:paraId="019AC52C" w14:textId="77777777" w:rsidR="00772652" w:rsidRDefault="00772652" w:rsidP="009630A0">
      <w:pPr>
        <w:pStyle w:val="ListParagraph"/>
        <w:rPr>
          <w:rFonts w:ascii="Segoe UI" w:hAnsi="Segoe UI"/>
          <w:sz w:val="22"/>
          <w:szCs w:val="22"/>
        </w:rPr>
      </w:pPr>
    </w:p>
    <w:p w14:paraId="298AEB26" w14:textId="77777777" w:rsidR="00005CE4" w:rsidRPr="006A37C1" w:rsidRDefault="00761E62" w:rsidP="006A37C1">
      <w:pPr>
        <w:pStyle w:val="ListParagraph"/>
        <w:numPr>
          <w:ilvl w:val="0"/>
          <w:numId w:val="3"/>
        </w:numPr>
        <w:rPr>
          <w:rFonts w:ascii="Segoe UI" w:hAnsi="Segoe UI"/>
          <w:sz w:val="22"/>
          <w:szCs w:val="22"/>
        </w:rPr>
      </w:pPr>
      <w:r>
        <w:rPr>
          <w:rFonts w:ascii="Segoe UI" w:hAnsi="Segoe UI"/>
          <w:sz w:val="22"/>
          <w:szCs w:val="22"/>
        </w:rPr>
        <w:t>Patient</w:t>
      </w:r>
      <w:r w:rsidR="00BE21A5">
        <w:rPr>
          <w:rFonts w:ascii="Segoe UI" w:hAnsi="Segoe UI"/>
          <w:sz w:val="22"/>
          <w:szCs w:val="22"/>
        </w:rPr>
        <w:t>/User</w:t>
      </w:r>
      <w:r>
        <w:rPr>
          <w:rFonts w:ascii="Segoe UI" w:hAnsi="Segoe UI"/>
          <w:sz w:val="22"/>
          <w:szCs w:val="22"/>
        </w:rPr>
        <w:t xml:space="preserve"> </w:t>
      </w:r>
      <w:r w:rsidR="006A37C1">
        <w:rPr>
          <w:rFonts w:ascii="Segoe UI" w:hAnsi="Segoe UI"/>
          <w:sz w:val="22"/>
          <w:szCs w:val="22"/>
        </w:rPr>
        <w:t>Module</w:t>
      </w:r>
    </w:p>
    <w:p w14:paraId="516BD331" w14:textId="77777777" w:rsidR="00005CE4" w:rsidRDefault="00761E62">
      <w:pPr>
        <w:pStyle w:val="ListParagraph"/>
        <w:numPr>
          <w:ilvl w:val="0"/>
          <w:numId w:val="3"/>
        </w:numPr>
        <w:rPr>
          <w:rFonts w:ascii="Segoe UI" w:hAnsi="Segoe UI"/>
          <w:sz w:val="22"/>
          <w:szCs w:val="22"/>
        </w:rPr>
      </w:pPr>
      <w:r>
        <w:rPr>
          <w:rFonts w:ascii="Segoe UI" w:hAnsi="Segoe UI"/>
          <w:sz w:val="22"/>
          <w:szCs w:val="22"/>
        </w:rPr>
        <w:t>Doctor</w:t>
      </w:r>
      <w:r w:rsidR="00005CE4">
        <w:rPr>
          <w:rFonts w:ascii="Segoe UI" w:hAnsi="Segoe UI"/>
          <w:sz w:val="22"/>
          <w:szCs w:val="22"/>
        </w:rPr>
        <w:t xml:space="preserve"> Module</w:t>
      </w:r>
    </w:p>
    <w:p w14:paraId="3091E198" w14:textId="77777777" w:rsidR="00005CE4" w:rsidRPr="00761E62" w:rsidRDefault="006A37C1" w:rsidP="00761E62">
      <w:pPr>
        <w:pStyle w:val="ListParagraph"/>
        <w:numPr>
          <w:ilvl w:val="0"/>
          <w:numId w:val="3"/>
        </w:numPr>
        <w:rPr>
          <w:rFonts w:ascii="Segoe UI" w:hAnsi="Segoe UI"/>
          <w:sz w:val="22"/>
          <w:szCs w:val="22"/>
        </w:rPr>
      </w:pPr>
      <w:r>
        <w:rPr>
          <w:rFonts w:ascii="Segoe UI" w:hAnsi="Segoe UI"/>
          <w:sz w:val="22"/>
          <w:szCs w:val="22"/>
        </w:rPr>
        <w:t>Admin</w:t>
      </w:r>
      <w:r w:rsidR="00005CE4">
        <w:rPr>
          <w:rFonts w:ascii="Segoe UI" w:hAnsi="Segoe UI"/>
          <w:sz w:val="22"/>
          <w:szCs w:val="22"/>
        </w:rPr>
        <w:t xml:space="preserve"> Module</w:t>
      </w:r>
    </w:p>
    <w:p w14:paraId="67885DD5" w14:textId="77777777" w:rsidR="00005CE4" w:rsidRDefault="00005CE4">
      <w:pPr>
        <w:pStyle w:val="ListParagraph"/>
        <w:rPr>
          <w:rFonts w:ascii="Trebuchet MS" w:hAnsi="Trebuchet MS"/>
        </w:rPr>
      </w:pPr>
    </w:p>
    <w:p w14:paraId="75849782" w14:textId="77777777" w:rsidR="009E7D83" w:rsidRPr="009E7D83" w:rsidRDefault="009E7D83" w:rsidP="009E7D83">
      <w:pPr>
        <w:pStyle w:val="Heading"/>
        <w:ind w:left="990" w:hanging="360"/>
      </w:pPr>
      <w:r>
        <w:t>3.1</w:t>
      </w:r>
      <w:r w:rsidR="00772652">
        <w:t xml:space="preserve"> </w:t>
      </w:r>
      <w:r w:rsidR="00BE21A5" w:rsidRPr="00BE21A5">
        <w:t>Patient/</w:t>
      </w:r>
      <w:r w:rsidR="00BE21A5">
        <w:t>User</w:t>
      </w:r>
      <w:r w:rsidR="00005CE4">
        <w:t xml:space="preserve"> Module</w:t>
      </w:r>
    </w:p>
    <w:p w14:paraId="7AB53BFA" w14:textId="77777777" w:rsidR="00005CE4" w:rsidRDefault="00761E62">
      <w:pPr>
        <w:pStyle w:val="ListParagraph"/>
        <w:numPr>
          <w:ilvl w:val="0"/>
          <w:numId w:val="2"/>
        </w:numPr>
        <w:ind w:left="1418"/>
        <w:rPr>
          <w:rFonts w:ascii="Segoe UI" w:hAnsi="Segoe UI"/>
          <w:sz w:val="22"/>
          <w:szCs w:val="22"/>
        </w:rPr>
      </w:pPr>
      <w:r>
        <w:rPr>
          <w:rFonts w:ascii="Segoe UI" w:hAnsi="Segoe UI"/>
          <w:sz w:val="22"/>
          <w:szCs w:val="22"/>
        </w:rPr>
        <w:t>Patient/User</w:t>
      </w:r>
      <w:r w:rsidR="009E7D83">
        <w:rPr>
          <w:rFonts w:ascii="Segoe UI" w:hAnsi="Segoe UI"/>
          <w:sz w:val="22"/>
          <w:szCs w:val="22"/>
        </w:rPr>
        <w:t xml:space="preserve"> can register and </w:t>
      </w:r>
      <w:r>
        <w:rPr>
          <w:rFonts w:ascii="Segoe UI" w:hAnsi="Segoe UI"/>
          <w:sz w:val="22"/>
          <w:szCs w:val="22"/>
        </w:rPr>
        <w:t>update</w:t>
      </w:r>
      <w:r w:rsidR="009E7D83">
        <w:rPr>
          <w:rFonts w:ascii="Segoe UI" w:hAnsi="Segoe UI"/>
          <w:sz w:val="22"/>
          <w:szCs w:val="22"/>
        </w:rPr>
        <w:t xml:space="preserve"> his own account.</w:t>
      </w:r>
    </w:p>
    <w:p w14:paraId="15CAD970" w14:textId="77777777" w:rsidR="00761E62" w:rsidRDefault="00761E62">
      <w:pPr>
        <w:pStyle w:val="ListParagraph"/>
        <w:numPr>
          <w:ilvl w:val="0"/>
          <w:numId w:val="2"/>
        </w:numPr>
        <w:ind w:left="1418"/>
        <w:rPr>
          <w:rFonts w:ascii="Segoe UI" w:hAnsi="Segoe UI"/>
          <w:sz w:val="22"/>
          <w:szCs w:val="22"/>
        </w:rPr>
      </w:pPr>
      <w:r>
        <w:rPr>
          <w:rFonts w:ascii="Segoe UI" w:hAnsi="Segoe UI"/>
          <w:sz w:val="22"/>
          <w:szCs w:val="22"/>
        </w:rPr>
        <w:t>Patient/User can search Doctor according to need.</w:t>
      </w:r>
    </w:p>
    <w:p w14:paraId="22045BA8" w14:textId="77777777" w:rsidR="00761E62" w:rsidRDefault="00761E62" w:rsidP="00761E62">
      <w:pPr>
        <w:pStyle w:val="ListParagraph"/>
        <w:numPr>
          <w:ilvl w:val="0"/>
          <w:numId w:val="2"/>
        </w:numPr>
        <w:ind w:left="1418"/>
        <w:rPr>
          <w:rFonts w:ascii="Segoe UI" w:hAnsi="Segoe UI"/>
          <w:sz w:val="22"/>
          <w:szCs w:val="22"/>
        </w:rPr>
      </w:pPr>
      <w:r>
        <w:rPr>
          <w:rFonts w:ascii="Segoe UI" w:hAnsi="Segoe UI"/>
          <w:sz w:val="22"/>
          <w:szCs w:val="22"/>
        </w:rPr>
        <w:t xml:space="preserve">Patient/User can view </w:t>
      </w:r>
      <w:r w:rsidRPr="00761E62">
        <w:rPr>
          <w:rFonts w:ascii="Segoe UI" w:hAnsi="Segoe UI"/>
          <w:sz w:val="22"/>
          <w:szCs w:val="22"/>
        </w:rPr>
        <w:t xml:space="preserve">Doctors’ </w:t>
      </w:r>
      <w:r>
        <w:rPr>
          <w:rFonts w:ascii="Segoe UI" w:hAnsi="Segoe UI"/>
          <w:sz w:val="22"/>
          <w:szCs w:val="22"/>
        </w:rPr>
        <w:t>information.</w:t>
      </w:r>
    </w:p>
    <w:p w14:paraId="1C3CF7D4" w14:textId="77777777" w:rsidR="00761E62" w:rsidRDefault="00761E62" w:rsidP="00761E62">
      <w:pPr>
        <w:pStyle w:val="ListParagraph"/>
        <w:numPr>
          <w:ilvl w:val="0"/>
          <w:numId w:val="2"/>
        </w:numPr>
        <w:ind w:left="1418"/>
        <w:rPr>
          <w:rFonts w:ascii="Segoe UI" w:hAnsi="Segoe UI"/>
          <w:sz w:val="22"/>
          <w:szCs w:val="22"/>
        </w:rPr>
      </w:pPr>
      <w:r>
        <w:rPr>
          <w:rFonts w:ascii="Segoe UI" w:hAnsi="Segoe UI"/>
          <w:sz w:val="22"/>
          <w:szCs w:val="22"/>
        </w:rPr>
        <w:t xml:space="preserve">Patient/User can view/book </w:t>
      </w:r>
      <w:r w:rsidRPr="00761E62">
        <w:rPr>
          <w:rFonts w:ascii="Segoe UI" w:hAnsi="Segoe UI"/>
          <w:sz w:val="22"/>
          <w:szCs w:val="22"/>
        </w:rPr>
        <w:t>Doctors’ appointments</w:t>
      </w:r>
      <w:r>
        <w:rPr>
          <w:rFonts w:ascii="Segoe UI" w:hAnsi="Segoe UI"/>
          <w:sz w:val="22"/>
          <w:szCs w:val="22"/>
        </w:rPr>
        <w:t>.</w:t>
      </w:r>
    </w:p>
    <w:p w14:paraId="69FC318A" w14:textId="77777777" w:rsidR="00761E62" w:rsidRDefault="00761E62" w:rsidP="00761E62">
      <w:pPr>
        <w:pStyle w:val="ListParagraph"/>
        <w:numPr>
          <w:ilvl w:val="0"/>
          <w:numId w:val="2"/>
        </w:numPr>
        <w:ind w:left="1418"/>
        <w:rPr>
          <w:rFonts w:ascii="Segoe UI" w:hAnsi="Segoe UI"/>
          <w:sz w:val="22"/>
          <w:szCs w:val="22"/>
        </w:rPr>
      </w:pPr>
      <w:r>
        <w:rPr>
          <w:rFonts w:ascii="Segoe UI" w:hAnsi="Segoe UI"/>
          <w:sz w:val="22"/>
          <w:szCs w:val="22"/>
        </w:rPr>
        <w:t xml:space="preserve">Patient/User can check status of current </w:t>
      </w:r>
      <w:r w:rsidRPr="00761E62">
        <w:rPr>
          <w:rFonts w:ascii="Segoe UI" w:hAnsi="Segoe UI"/>
          <w:sz w:val="22"/>
          <w:szCs w:val="22"/>
        </w:rPr>
        <w:t>appointment</w:t>
      </w:r>
      <w:r>
        <w:rPr>
          <w:rFonts w:ascii="Segoe UI" w:hAnsi="Segoe UI"/>
          <w:sz w:val="22"/>
          <w:szCs w:val="22"/>
        </w:rPr>
        <w:t>.</w:t>
      </w:r>
    </w:p>
    <w:p w14:paraId="0B057DD0" w14:textId="77777777" w:rsidR="00761E62" w:rsidRDefault="00761E62" w:rsidP="00761E62">
      <w:pPr>
        <w:pStyle w:val="ListParagraph"/>
        <w:numPr>
          <w:ilvl w:val="0"/>
          <w:numId w:val="2"/>
        </w:numPr>
        <w:ind w:left="1418"/>
        <w:rPr>
          <w:rFonts w:ascii="Segoe UI" w:hAnsi="Segoe UI"/>
          <w:sz w:val="22"/>
          <w:szCs w:val="22"/>
        </w:rPr>
      </w:pPr>
      <w:r>
        <w:rPr>
          <w:rFonts w:ascii="Segoe UI" w:hAnsi="Segoe UI"/>
          <w:sz w:val="22"/>
          <w:szCs w:val="22"/>
        </w:rPr>
        <w:t>Patient/User can</w:t>
      </w:r>
      <w:r w:rsidRPr="00761E62">
        <w:rPr>
          <w:rFonts w:ascii="Segoe UI" w:hAnsi="Segoe UI"/>
          <w:sz w:val="22"/>
          <w:szCs w:val="22"/>
        </w:rPr>
        <w:t xml:space="preserve"> cancel appointment.</w:t>
      </w:r>
    </w:p>
    <w:p w14:paraId="6CB83FA5" w14:textId="77777777" w:rsidR="00761E62" w:rsidRDefault="00BE21A5" w:rsidP="009F3D7D">
      <w:pPr>
        <w:pStyle w:val="ListParagraph"/>
        <w:numPr>
          <w:ilvl w:val="0"/>
          <w:numId w:val="2"/>
        </w:numPr>
        <w:ind w:left="1418"/>
        <w:rPr>
          <w:rFonts w:ascii="Segoe UI" w:hAnsi="Segoe UI"/>
          <w:sz w:val="22"/>
          <w:szCs w:val="22"/>
        </w:rPr>
      </w:pPr>
      <w:r w:rsidRPr="00BE21A5">
        <w:rPr>
          <w:rFonts w:ascii="Segoe UI" w:hAnsi="Segoe UI"/>
          <w:sz w:val="22"/>
          <w:szCs w:val="22"/>
        </w:rPr>
        <w:t>Patient/User can check previous appointments (History).</w:t>
      </w:r>
    </w:p>
    <w:p w14:paraId="736E87C9" w14:textId="77777777" w:rsidR="00BE21A5" w:rsidRDefault="00BE21A5" w:rsidP="00BE21A5">
      <w:pPr>
        <w:pStyle w:val="ListParagraph"/>
        <w:ind w:left="1418"/>
        <w:rPr>
          <w:rFonts w:ascii="Segoe UI" w:hAnsi="Segoe UI"/>
          <w:sz w:val="22"/>
          <w:szCs w:val="22"/>
        </w:rPr>
      </w:pPr>
    </w:p>
    <w:p w14:paraId="725C2B1E" w14:textId="77777777" w:rsidR="00BE21A5" w:rsidRPr="00BE21A5" w:rsidRDefault="00BE21A5" w:rsidP="00BE21A5">
      <w:pPr>
        <w:pStyle w:val="ListParagraph"/>
        <w:ind w:left="1418"/>
        <w:rPr>
          <w:rFonts w:ascii="Segoe UI" w:hAnsi="Segoe UI"/>
          <w:sz w:val="22"/>
          <w:szCs w:val="22"/>
        </w:rPr>
      </w:pPr>
    </w:p>
    <w:p w14:paraId="54EF1CE7" w14:textId="77777777" w:rsidR="00761E62" w:rsidRPr="00761E62" w:rsidRDefault="00761E62" w:rsidP="00BE21A5">
      <w:pPr>
        <w:pStyle w:val="ListParagraph"/>
        <w:ind w:left="720"/>
        <w:rPr>
          <w:rFonts w:ascii="Segoe UI" w:hAnsi="Segoe UI"/>
          <w:sz w:val="22"/>
          <w:szCs w:val="22"/>
        </w:rPr>
      </w:pPr>
    </w:p>
    <w:p w14:paraId="74349F42" w14:textId="77777777" w:rsidR="00761E62" w:rsidRPr="00761E62" w:rsidRDefault="00761E62" w:rsidP="00BE21A5">
      <w:pPr>
        <w:pStyle w:val="ListParagraph"/>
        <w:ind w:left="720"/>
        <w:rPr>
          <w:rFonts w:ascii="Segoe UI" w:hAnsi="Segoe UI"/>
          <w:sz w:val="22"/>
          <w:szCs w:val="22"/>
        </w:rPr>
      </w:pPr>
    </w:p>
    <w:p w14:paraId="21CEA2E9" w14:textId="77777777" w:rsidR="00005CE4" w:rsidRDefault="00005CE4">
      <w:pPr>
        <w:pStyle w:val="ListParagraph"/>
        <w:ind w:left="709"/>
        <w:rPr>
          <w:rFonts w:ascii="Segoe UI" w:hAnsi="Segoe UI"/>
          <w:sz w:val="22"/>
          <w:szCs w:val="22"/>
        </w:rPr>
      </w:pPr>
    </w:p>
    <w:p w14:paraId="0F4C88E8" w14:textId="77777777" w:rsidR="00005CE4" w:rsidRDefault="00005CE4" w:rsidP="00772652">
      <w:pPr>
        <w:pStyle w:val="ListParagraph"/>
        <w:rPr>
          <w:rFonts w:ascii="Segoe UI" w:hAnsi="Segoe UI"/>
          <w:sz w:val="22"/>
          <w:szCs w:val="22"/>
        </w:rPr>
      </w:pPr>
    </w:p>
    <w:p w14:paraId="062CF1F8" w14:textId="77777777" w:rsidR="00005CE4" w:rsidRDefault="00005CE4">
      <w:pPr>
        <w:pStyle w:val="ListParagraph"/>
        <w:ind w:left="1418" w:hanging="360"/>
        <w:rPr>
          <w:rFonts w:ascii="Segoe UI" w:hAnsi="Segoe UI"/>
          <w:sz w:val="22"/>
          <w:szCs w:val="22"/>
        </w:rPr>
      </w:pPr>
    </w:p>
    <w:p w14:paraId="054B67BA" w14:textId="77777777" w:rsidR="00005CE4" w:rsidRDefault="009E7D83">
      <w:pPr>
        <w:pStyle w:val="Heading"/>
        <w:ind w:left="990" w:hanging="360"/>
      </w:pPr>
      <w:r>
        <w:lastRenderedPageBreak/>
        <w:t>3.2</w:t>
      </w:r>
      <w:r w:rsidR="00772652">
        <w:t xml:space="preserve"> </w:t>
      </w:r>
      <w:r w:rsidR="00BE21A5">
        <w:t>Doctor</w:t>
      </w:r>
      <w:r w:rsidR="00005CE4">
        <w:t xml:space="preserve"> Module</w:t>
      </w:r>
    </w:p>
    <w:p w14:paraId="38D6F9A0" w14:textId="77777777" w:rsidR="009E7D83" w:rsidRDefault="00BE21A5" w:rsidP="009E7D83">
      <w:pPr>
        <w:pStyle w:val="ListParagraph"/>
        <w:numPr>
          <w:ilvl w:val="0"/>
          <w:numId w:val="2"/>
        </w:numPr>
        <w:ind w:left="1418"/>
        <w:rPr>
          <w:rFonts w:ascii="Segoe UI" w:hAnsi="Segoe UI"/>
          <w:sz w:val="22"/>
          <w:szCs w:val="22"/>
        </w:rPr>
      </w:pPr>
      <w:r>
        <w:rPr>
          <w:rFonts w:ascii="Segoe UI" w:hAnsi="Segoe UI"/>
          <w:sz w:val="22"/>
          <w:szCs w:val="22"/>
        </w:rPr>
        <w:t>Doctor can register and update</w:t>
      </w:r>
      <w:r w:rsidR="009E7D83">
        <w:rPr>
          <w:rFonts w:ascii="Segoe UI" w:hAnsi="Segoe UI"/>
          <w:sz w:val="22"/>
          <w:szCs w:val="22"/>
        </w:rPr>
        <w:t xml:space="preserve"> his own account.</w:t>
      </w:r>
    </w:p>
    <w:p w14:paraId="2A334BAA" w14:textId="77777777" w:rsidR="009E7D83" w:rsidRPr="009E7D83" w:rsidRDefault="009E7D83" w:rsidP="009E7D83">
      <w:pPr>
        <w:pStyle w:val="ListParagraph"/>
        <w:ind w:left="1418"/>
        <w:rPr>
          <w:rFonts w:ascii="Segoe UI" w:hAnsi="Segoe UI"/>
          <w:sz w:val="22"/>
          <w:szCs w:val="22"/>
        </w:rPr>
      </w:pPr>
    </w:p>
    <w:p w14:paraId="0CEA78C0" w14:textId="77777777" w:rsidR="00BE21A5" w:rsidRDefault="00BE21A5" w:rsidP="00BE21A5">
      <w:pPr>
        <w:pStyle w:val="ListParagraph"/>
        <w:numPr>
          <w:ilvl w:val="0"/>
          <w:numId w:val="2"/>
        </w:numPr>
        <w:ind w:left="1418"/>
        <w:rPr>
          <w:rFonts w:ascii="Segoe UI" w:hAnsi="Segoe UI"/>
          <w:sz w:val="22"/>
          <w:szCs w:val="22"/>
        </w:rPr>
      </w:pPr>
      <w:r>
        <w:rPr>
          <w:rFonts w:ascii="Segoe UI" w:hAnsi="Segoe UI"/>
          <w:sz w:val="22"/>
          <w:szCs w:val="22"/>
        </w:rPr>
        <w:t>Doctor can c</w:t>
      </w:r>
      <w:r w:rsidRPr="00BE21A5">
        <w:rPr>
          <w:rFonts w:ascii="Segoe UI" w:hAnsi="Segoe UI"/>
          <w:sz w:val="22"/>
          <w:szCs w:val="22"/>
        </w:rPr>
        <w:t>reate/Update appointment</w:t>
      </w:r>
      <w:r>
        <w:rPr>
          <w:rFonts w:ascii="Segoe UI" w:hAnsi="Segoe UI"/>
          <w:sz w:val="22"/>
          <w:szCs w:val="22"/>
        </w:rPr>
        <w:t xml:space="preserve"> slot.</w:t>
      </w:r>
    </w:p>
    <w:p w14:paraId="1A2715E0" w14:textId="77777777" w:rsidR="00BE21A5" w:rsidRPr="00BE21A5" w:rsidRDefault="00BE21A5" w:rsidP="00BE21A5">
      <w:pPr>
        <w:pStyle w:val="ListParagraph"/>
        <w:rPr>
          <w:rFonts w:ascii="Segoe UI" w:hAnsi="Segoe UI"/>
          <w:sz w:val="22"/>
          <w:szCs w:val="22"/>
        </w:rPr>
      </w:pPr>
    </w:p>
    <w:p w14:paraId="687EE7B9" w14:textId="77777777" w:rsidR="00BE21A5" w:rsidRDefault="00BE21A5" w:rsidP="00BE21A5">
      <w:pPr>
        <w:pStyle w:val="ListParagraph"/>
        <w:numPr>
          <w:ilvl w:val="0"/>
          <w:numId w:val="2"/>
        </w:numPr>
        <w:ind w:left="1418"/>
        <w:rPr>
          <w:rFonts w:ascii="Segoe UI" w:hAnsi="Segoe UI"/>
          <w:sz w:val="22"/>
          <w:szCs w:val="22"/>
        </w:rPr>
      </w:pPr>
      <w:r>
        <w:rPr>
          <w:rFonts w:ascii="Segoe UI" w:hAnsi="Segoe UI"/>
          <w:sz w:val="22"/>
          <w:szCs w:val="22"/>
        </w:rPr>
        <w:t xml:space="preserve">Doctor can </w:t>
      </w:r>
      <w:r w:rsidRPr="00BE21A5">
        <w:rPr>
          <w:rFonts w:ascii="Segoe UI" w:hAnsi="Segoe UI"/>
          <w:sz w:val="22"/>
          <w:szCs w:val="22"/>
        </w:rPr>
        <w:t>Check/Update Active appointment stat</w:t>
      </w:r>
      <w:r>
        <w:rPr>
          <w:rFonts w:ascii="Segoe UI" w:hAnsi="Segoe UI"/>
          <w:sz w:val="22"/>
          <w:szCs w:val="22"/>
        </w:rPr>
        <w:t>us.</w:t>
      </w:r>
    </w:p>
    <w:p w14:paraId="678C8AA2" w14:textId="77777777" w:rsidR="00CC6CC2" w:rsidRPr="00CC6CC2" w:rsidRDefault="00CC6CC2" w:rsidP="00CC6CC2">
      <w:pPr>
        <w:pStyle w:val="ListParagraph"/>
        <w:rPr>
          <w:rFonts w:ascii="Segoe UI" w:hAnsi="Segoe UI"/>
          <w:sz w:val="22"/>
          <w:szCs w:val="22"/>
        </w:rPr>
      </w:pPr>
    </w:p>
    <w:p w14:paraId="15AF4E4F" w14:textId="77777777" w:rsidR="00CC6CC2" w:rsidRDefault="00CC6CC2" w:rsidP="00BE21A5">
      <w:pPr>
        <w:pStyle w:val="ListParagraph"/>
        <w:numPr>
          <w:ilvl w:val="0"/>
          <w:numId w:val="2"/>
        </w:numPr>
        <w:ind w:left="1418"/>
        <w:rPr>
          <w:rFonts w:ascii="Segoe UI" w:hAnsi="Segoe UI"/>
          <w:sz w:val="22"/>
          <w:szCs w:val="22"/>
        </w:rPr>
      </w:pPr>
      <w:r>
        <w:rPr>
          <w:rFonts w:ascii="Segoe UI" w:hAnsi="Segoe UI"/>
          <w:sz w:val="22"/>
          <w:szCs w:val="22"/>
        </w:rPr>
        <w:t>Doctor can view a</w:t>
      </w:r>
      <w:r w:rsidRPr="00BE21A5">
        <w:rPr>
          <w:rFonts w:ascii="Segoe UI" w:hAnsi="Segoe UI"/>
          <w:sz w:val="22"/>
          <w:szCs w:val="22"/>
        </w:rPr>
        <w:t xml:space="preserve">ppointment </w:t>
      </w:r>
      <w:r>
        <w:rPr>
          <w:rFonts w:ascii="Segoe UI" w:hAnsi="Segoe UI"/>
          <w:sz w:val="22"/>
          <w:szCs w:val="22"/>
        </w:rPr>
        <w:t>h</w:t>
      </w:r>
      <w:r w:rsidRPr="00BE21A5">
        <w:rPr>
          <w:rFonts w:ascii="Segoe UI" w:hAnsi="Segoe UI"/>
          <w:sz w:val="22"/>
          <w:szCs w:val="22"/>
        </w:rPr>
        <w:t>istor</w:t>
      </w:r>
      <w:r>
        <w:rPr>
          <w:rFonts w:ascii="Segoe UI" w:hAnsi="Segoe UI"/>
          <w:sz w:val="22"/>
          <w:szCs w:val="22"/>
        </w:rPr>
        <w:t>y.</w:t>
      </w:r>
    </w:p>
    <w:p w14:paraId="015BDDEE" w14:textId="77777777" w:rsidR="00CC6CC2" w:rsidRPr="00CC6CC2" w:rsidRDefault="00CC6CC2" w:rsidP="00CC6CC2">
      <w:pPr>
        <w:pStyle w:val="ListParagraph"/>
        <w:rPr>
          <w:rFonts w:ascii="Segoe UI" w:hAnsi="Segoe UI"/>
          <w:sz w:val="22"/>
          <w:szCs w:val="22"/>
        </w:rPr>
      </w:pPr>
    </w:p>
    <w:p w14:paraId="3C5DB3E6" w14:textId="77777777" w:rsidR="00CC6CC2" w:rsidRDefault="00CC6CC2" w:rsidP="00CC6CC2">
      <w:pPr>
        <w:pStyle w:val="ListParagraph"/>
        <w:numPr>
          <w:ilvl w:val="0"/>
          <w:numId w:val="2"/>
        </w:numPr>
        <w:ind w:left="1418"/>
        <w:rPr>
          <w:rFonts w:ascii="Segoe UI" w:hAnsi="Segoe UI"/>
          <w:sz w:val="22"/>
          <w:szCs w:val="22"/>
        </w:rPr>
      </w:pPr>
      <w:r>
        <w:rPr>
          <w:rFonts w:ascii="Segoe UI" w:hAnsi="Segoe UI"/>
          <w:sz w:val="22"/>
          <w:szCs w:val="22"/>
        </w:rPr>
        <w:t>Doctor can check patient’s t</w:t>
      </w:r>
      <w:r w:rsidRPr="00BE21A5">
        <w:rPr>
          <w:rFonts w:ascii="Segoe UI" w:hAnsi="Segoe UI"/>
          <w:sz w:val="22"/>
          <w:szCs w:val="22"/>
        </w:rPr>
        <w:t>reatment</w:t>
      </w:r>
      <w:r>
        <w:rPr>
          <w:rFonts w:ascii="Segoe UI" w:hAnsi="Segoe UI"/>
          <w:sz w:val="22"/>
          <w:szCs w:val="22"/>
        </w:rPr>
        <w:t xml:space="preserve"> history.</w:t>
      </w:r>
    </w:p>
    <w:p w14:paraId="71CB607C" w14:textId="77777777" w:rsidR="00BE21A5" w:rsidRPr="00BE21A5" w:rsidRDefault="00BE21A5" w:rsidP="00BE21A5">
      <w:pPr>
        <w:pStyle w:val="ListParagraph"/>
        <w:rPr>
          <w:rFonts w:ascii="Segoe UI" w:hAnsi="Segoe UI"/>
          <w:sz w:val="22"/>
          <w:szCs w:val="22"/>
        </w:rPr>
      </w:pPr>
    </w:p>
    <w:p w14:paraId="224169DD" w14:textId="77777777" w:rsidR="00BE21A5" w:rsidRPr="00BE21A5" w:rsidRDefault="00BE21A5" w:rsidP="00BE21A5">
      <w:pPr>
        <w:rPr>
          <w:rFonts w:ascii="Segoe UI" w:hAnsi="Segoe UI"/>
          <w:sz w:val="22"/>
          <w:szCs w:val="22"/>
        </w:rPr>
      </w:pPr>
    </w:p>
    <w:p w14:paraId="4286FDA8" w14:textId="77777777" w:rsidR="00BE21A5" w:rsidRPr="00BE21A5" w:rsidRDefault="00BE21A5" w:rsidP="00BE21A5">
      <w:pPr>
        <w:rPr>
          <w:rFonts w:ascii="Segoe UI" w:hAnsi="Segoe UI"/>
          <w:sz w:val="22"/>
          <w:szCs w:val="22"/>
        </w:rPr>
      </w:pPr>
      <w:r>
        <w:rPr>
          <w:rFonts w:ascii="Segoe UI" w:hAnsi="Segoe UI"/>
          <w:sz w:val="22"/>
          <w:szCs w:val="22"/>
        </w:rPr>
        <w:tab/>
      </w:r>
      <w:r w:rsidR="00CC6CC2">
        <w:rPr>
          <w:rFonts w:ascii="Segoe UI" w:hAnsi="Segoe UI"/>
          <w:sz w:val="22"/>
          <w:szCs w:val="22"/>
        </w:rPr>
        <w:t>//</w:t>
      </w:r>
      <w:r w:rsidRPr="00BE21A5">
        <w:rPr>
          <w:rFonts w:ascii="Segoe UI" w:hAnsi="Segoe UI"/>
          <w:sz w:val="22"/>
          <w:szCs w:val="22"/>
        </w:rPr>
        <w:t>Create/Update Home Visit appointment slot</w:t>
      </w:r>
    </w:p>
    <w:p w14:paraId="4FBDDC9D" w14:textId="77777777" w:rsidR="00BE21A5" w:rsidRPr="00BE21A5" w:rsidRDefault="00CC6CC2" w:rsidP="00BE21A5">
      <w:pPr>
        <w:pStyle w:val="ListParagraph"/>
        <w:ind w:left="720"/>
        <w:rPr>
          <w:rFonts w:ascii="Segoe UI" w:hAnsi="Segoe UI"/>
          <w:sz w:val="22"/>
          <w:szCs w:val="22"/>
        </w:rPr>
      </w:pPr>
      <w:r>
        <w:rPr>
          <w:rFonts w:ascii="Segoe UI" w:hAnsi="Segoe UI"/>
          <w:sz w:val="22"/>
          <w:szCs w:val="22"/>
        </w:rPr>
        <w:t>//</w:t>
      </w:r>
      <w:r w:rsidR="00BE21A5" w:rsidRPr="00BE21A5">
        <w:rPr>
          <w:rFonts w:ascii="Segoe UI" w:hAnsi="Segoe UI"/>
          <w:sz w:val="22"/>
          <w:szCs w:val="22"/>
        </w:rPr>
        <w:t>Create/Update Online Consultation appointment slot</w:t>
      </w:r>
    </w:p>
    <w:p w14:paraId="41C550EC" w14:textId="77777777" w:rsidR="00772652" w:rsidRPr="00772652" w:rsidRDefault="00772652" w:rsidP="00D00D62">
      <w:pPr>
        <w:pStyle w:val="ListParagraph"/>
        <w:ind w:left="1418"/>
        <w:rPr>
          <w:rFonts w:ascii="Segoe UI" w:hAnsi="Segoe UI"/>
          <w:sz w:val="22"/>
          <w:szCs w:val="22"/>
        </w:rPr>
      </w:pPr>
    </w:p>
    <w:p w14:paraId="49BE3810" w14:textId="77777777" w:rsidR="00772652" w:rsidRDefault="00772652" w:rsidP="00772652">
      <w:pPr>
        <w:pStyle w:val="ListParagraph"/>
        <w:ind w:left="1418"/>
        <w:rPr>
          <w:rFonts w:ascii="Segoe UI" w:hAnsi="Segoe UI"/>
          <w:sz w:val="22"/>
          <w:szCs w:val="22"/>
        </w:rPr>
      </w:pPr>
    </w:p>
    <w:p w14:paraId="21799ED9" w14:textId="77777777" w:rsidR="00005CE4" w:rsidRDefault="00005CE4">
      <w:pPr>
        <w:pStyle w:val="ListParagraph"/>
        <w:ind w:left="709"/>
        <w:rPr>
          <w:rFonts w:ascii="Segoe UI" w:hAnsi="Segoe UI"/>
          <w:sz w:val="22"/>
          <w:szCs w:val="22"/>
        </w:rPr>
      </w:pPr>
    </w:p>
    <w:p w14:paraId="51CFA6EC" w14:textId="77777777" w:rsidR="009E7D83" w:rsidRPr="009E7D83" w:rsidRDefault="009E7D83" w:rsidP="009E7D83">
      <w:pPr>
        <w:pStyle w:val="Heading"/>
        <w:ind w:left="990" w:hanging="360"/>
        <w:rPr>
          <w:rFonts w:ascii="Trebuchet MS" w:hAnsi="Trebuchet MS"/>
        </w:rPr>
      </w:pPr>
      <w:r>
        <w:t>3.3</w:t>
      </w:r>
      <w:r w:rsidR="00005CE4">
        <w:t xml:space="preserve"> </w:t>
      </w:r>
      <w:r w:rsidR="00772652">
        <w:rPr>
          <w:rFonts w:ascii="Trebuchet MS" w:hAnsi="Trebuchet MS"/>
        </w:rPr>
        <w:t>Admin</w:t>
      </w:r>
      <w:r w:rsidR="00005CE4">
        <w:rPr>
          <w:rFonts w:ascii="Trebuchet MS" w:hAnsi="Trebuchet MS"/>
        </w:rPr>
        <w:t xml:space="preserve"> Module</w:t>
      </w:r>
    </w:p>
    <w:p w14:paraId="26439F80" w14:textId="77777777" w:rsidR="009E7D83" w:rsidRPr="009E7D83" w:rsidRDefault="009E7D83" w:rsidP="009E7D83">
      <w:pPr>
        <w:pStyle w:val="ListParagraph"/>
        <w:ind w:left="1418"/>
        <w:rPr>
          <w:rFonts w:ascii="Segoe UI" w:hAnsi="Segoe UI"/>
          <w:sz w:val="22"/>
          <w:szCs w:val="22"/>
        </w:rPr>
      </w:pPr>
    </w:p>
    <w:p w14:paraId="0B4ABD55" w14:textId="77777777" w:rsidR="00005CE4" w:rsidRDefault="00CC6CC2" w:rsidP="00772652">
      <w:pPr>
        <w:pStyle w:val="ListParagraph"/>
        <w:numPr>
          <w:ilvl w:val="0"/>
          <w:numId w:val="2"/>
        </w:numPr>
        <w:ind w:left="1418"/>
        <w:rPr>
          <w:rFonts w:ascii="Segoe UI" w:hAnsi="Segoe UI"/>
          <w:sz w:val="22"/>
          <w:szCs w:val="22"/>
        </w:rPr>
      </w:pPr>
      <w:r w:rsidRPr="00F35FDB">
        <w:rPr>
          <w:rFonts w:ascii="Segoe UI" w:hAnsi="Segoe UI"/>
          <w:sz w:val="22"/>
          <w:szCs w:val="22"/>
        </w:rPr>
        <w:t>E-Health-Care</w:t>
      </w:r>
      <w:r>
        <w:rPr>
          <w:rFonts w:ascii="Segoe UI" w:hAnsi="Segoe UI"/>
          <w:sz w:val="22"/>
          <w:szCs w:val="22"/>
        </w:rPr>
        <w:t xml:space="preserve"> </w:t>
      </w:r>
      <w:r w:rsidR="00772652">
        <w:rPr>
          <w:rFonts w:ascii="Segoe UI" w:hAnsi="Segoe UI"/>
          <w:sz w:val="22"/>
          <w:szCs w:val="22"/>
        </w:rPr>
        <w:t>System should provide all function to admin how to handle the System.</w:t>
      </w:r>
    </w:p>
    <w:p w14:paraId="4D4E1276" w14:textId="77777777" w:rsidR="009E7D83" w:rsidRDefault="009E7D83" w:rsidP="009E7D83">
      <w:pPr>
        <w:pStyle w:val="ListParagraph"/>
        <w:rPr>
          <w:rFonts w:ascii="Segoe UI" w:hAnsi="Segoe UI"/>
          <w:sz w:val="22"/>
          <w:szCs w:val="22"/>
        </w:rPr>
      </w:pPr>
    </w:p>
    <w:p w14:paraId="472715A1" w14:textId="77777777" w:rsidR="00772652" w:rsidRDefault="00772652" w:rsidP="00772652">
      <w:pPr>
        <w:pStyle w:val="ListParagraph"/>
        <w:numPr>
          <w:ilvl w:val="0"/>
          <w:numId w:val="2"/>
        </w:numPr>
        <w:ind w:left="1418"/>
        <w:rPr>
          <w:rFonts w:ascii="Segoe UI" w:hAnsi="Segoe UI"/>
          <w:sz w:val="22"/>
          <w:szCs w:val="22"/>
        </w:rPr>
      </w:pPr>
      <w:r>
        <w:rPr>
          <w:rFonts w:ascii="Segoe UI" w:hAnsi="Segoe UI"/>
          <w:sz w:val="22"/>
          <w:szCs w:val="22"/>
        </w:rPr>
        <w:t xml:space="preserve">What are the </w:t>
      </w:r>
      <w:r w:rsidR="00CC6CC2">
        <w:rPr>
          <w:rFonts w:ascii="Segoe UI" w:hAnsi="Segoe UI"/>
          <w:sz w:val="22"/>
          <w:szCs w:val="22"/>
        </w:rPr>
        <w:t>Patient</w:t>
      </w:r>
      <w:r>
        <w:rPr>
          <w:rFonts w:ascii="Segoe UI" w:hAnsi="Segoe UI"/>
          <w:sz w:val="22"/>
          <w:szCs w:val="22"/>
        </w:rPr>
        <w:t xml:space="preserve"> and </w:t>
      </w:r>
      <w:r w:rsidR="00CC6CC2">
        <w:rPr>
          <w:rFonts w:ascii="Segoe UI" w:hAnsi="Segoe UI"/>
          <w:sz w:val="22"/>
          <w:szCs w:val="22"/>
        </w:rPr>
        <w:t>Doctor</w:t>
      </w:r>
      <w:r>
        <w:rPr>
          <w:rFonts w:ascii="Segoe UI" w:hAnsi="Segoe UI"/>
          <w:sz w:val="22"/>
          <w:szCs w:val="22"/>
        </w:rPr>
        <w:t xml:space="preserve"> are using this system and are they authorized.</w:t>
      </w:r>
    </w:p>
    <w:p w14:paraId="41759662" w14:textId="77777777" w:rsidR="009E7D83" w:rsidRDefault="009E7D83" w:rsidP="009E7D83">
      <w:pPr>
        <w:pStyle w:val="ListParagraph"/>
        <w:rPr>
          <w:rFonts w:ascii="Segoe UI" w:hAnsi="Segoe UI"/>
          <w:sz w:val="22"/>
          <w:szCs w:val="22"/>
        </w:rPr>
      </w:pPr>
    </w:p>
    <w:p w14:paraId="5716FFB9" w14:textId="77777777" w:rsidR="00772652" w:rsidRDefault="00772652" w:rsidP="00772652">
      <w:pPr>
        <w:pStyle w:val="ListParagraph"/>
        <w:numPr>
          <w:ilvl w:val="0"/>
          <w:numId w:val="2"/>
        </w:numPr>
        <w:ind w:left="1418"/>
        <w:rPr>
          <w:rFonts w:ascii="Segoe UI" w:hAnsi="Segoe UI"/>
          <w:sz w:val="22"/>
          <w:szCs w:val="22"/>
        </w:rPr>
      </w:pPr>
      <w:r>
        <w:rPr>
          <w:rFonts w:ascii="Segoe UI" w:hAnsi="Segoe UI"/>
          <w:sz w:val="22"/>
          <w:szCs w:val="22"/>
        </w:rPr>
        <w:t xml:space="preserve">Could able to </w:t>
      </w:r>
      <w:r w:rsidR="00CC6CC2">
        <w:rPr>
          <w:rFonts w:ascii="Segoe UI" w:hAnsi="Segoe UI"/>
          <w:sz w:val="22"/>
          <w:szCs w:val="22"/>
        </w:rPr>
        <w:t>maintain/</w:t>
      </w:r>
      <w:r>
        <w:rPr>
          <w:rFonts w:ascii="Segoe UI" w:hAnsi="Segoe UI"/>
          <w:sz w:val="22"/>
          <w:szCs w:val="22"/>
        </w:rPr>
        <w:t xml:space="preserve">know all the </w:t>
      </w:r>
      <w:r w:rsidR="00CC6CC2">
        <w:rPr>
          <w:rFonts w:ascii="Segoe UI" w:hAnsi="Segoe UI"/>
          <w:sz w:val="22"/>
          <w:szCs w:val="22"/>
        </w:rPr>
        <w:t>record/history</w:t>
      </w:r>
      <w:r>
        <w:rPr>
          <w:rFonts w:ascii="Segoe UI" w:hAnsi="Segoe UI"/>
          <w:sz w:val="22"/>
          <w:szCs w:val="22"/>
        </w:rPr>
        <w:t>.</w:t>
      </w:r>
    </w:p>
    <w:p w14:paraId="285D390C" w14:textId="77777777" w:rsidR="00CC6CC2" w:rsidRPr="00CC6CC2" w:rsidRDefault="00CC6CC2" w:rsidP="00CC6CC2">
      <w:pPr>
        <w:pStyle w:val="ListParagraph"/>
        <w:rPr>
          <w:rFonts w:ascii="Segoe UI" w:hAnsi="Segoe UI"/>
          <w:sz w:val="22"/>
          <w:szCs w:val="22"/>
        </w:rPr>
      </w:pPr>
    </w:p>
    <w:p w14:paraId="1B6236DC" w14:textId="77777777" w:rsidR="00CC6CC2" w:rsidRDefault="00CC6CC2" w:rsidP="00772652">
      <w:pPr>
        <w:pStyle w:val="ListParagraph"/>
        <w:numPr>
          <w:ilvl w:val="0"/>
          <w:numId w:val="2"/>
        </w:numPr>
        <w:ind w:left="1418"/>
        <w:rPr>
          <w:rFonts w:ascii="Segoe UI" w:hAnsi="Segoe UI"/>
          <w:sz w:val="22"/>
          <w:szCs w:val="22"/>
        </w:rPr>
      </w:pPr>
      <w:r w:rsidRPr="00CC6CC2">
        <w:rPr>
          <w:rFonts w:ascii="Segoe UI" w:hAnsi="Segoe UI"/>
          <w:sz w:val="22"/>
          <w:szCs w:val="22"/>
        </w:rPr>
        <w:t>Register/delete/block Doctor</w:t>
      </w:r>
      <w:r>
        <w:rPr>
          <w:rFonts w:ascii="Segoe UI" w:hAnsi="Segoe UI"/>
          <w:sz w:val="22"/>
          <w:szCs w:val="22"/>
        </w:rPr>
        <w:t>.</w:t>
      </w:r>
    </w:p>
    <w:p w14:paraId="21DF63ED" w14:textId="77777777" w:rsidR="00CC6CC2" w:rsidRPr="00CC6CC2" w:rsidRDefault="00CC6CC2" w:rsidP="00CC6CC2">
      <w:pPr>
        <w:pStyle w:val="ListParagraph"/>
        <w:rPr>
          <w:rFonts w:ascii="Segoe UI" w:hAnsi="Segoe UI"/>
          <w:sz w:val="22"/>
          <w:szCs w:val="22"/>
        </w:rPr>
      </w:pPr>
    </w:p>
    <w:p w14:paraId="120931F3" w14:textId="77777777" w:rsidR="00CC6CC2" w:rsidRDefault="00CC6CC2" w:rsidP="00772652">
      <w:pPr>
        <w:pStyle w:val="ListParagraph"/>
        <w:numPr>
          <w:ilvl w:val="0"/>
          <w:numId w:val="2"/>
        </w:numPr>
        <w:ind w:left="1418"/>
        <w:rPr>
          <w:rFonts w:ascii="Segoe UI" w:hAnsi="Segoe UI"/>
          <w:sz w:val="22"/>
          <w:szCs w:val="22"/>
        </w:rPr>
      </w:pPr>
      <w:r w:rsidRPr="00CC6CC2">
        <w:rPr>
          <w:rFonts w:ascii="Segoe UI" w:hAnsi="Segoe UI"/>
          <w:sz w:val="22"/>
          <w:szCs w:val="22"/>
        </w:rPr>
        <w:t xml:space="preserve">Register/delete/block </w:t>
      </w:r>
      <w:r>
        <w:rPr>
          <w:rFonts w:ascii="Segoe UI" w:hAnsi="Segoe UI"/>
          <w:sz w:val="22"/>
          <w:szCs w:val="22"/>
        </w:rPr>
        <w:t>Patient.</w:t>
      </w:r>
    </w:p>
    <w:p w14:paraId="05CDE942" w14:textId="77777777" w:rsidR="00CC6CC2" w:rsidRPr="00CC6CC2" w:rsidRDefault="00CC6CC2" w:rsidP="00CC6CC2">
      <w:pPr>
        <w:pStyle w:val="ListParagraph"/>
        <w:rPr>
          <w:rFonts w:ascii="Segoe UI" w:hAnsi="Segoe UI"/>
          <w:sz w:val="22"/>
          <w:szCs w:val="22"/>
        </w:rPr>
      </w:pPr>
    </w:p>
    <w:p w14:paraId="477A425F" w14:textId="77777777" w:rsidR="00CC6CC2" w:rsidRDefault="00CC6CC2" w:rsidP="00772652">
      <w:pPr>
        <w:pStyle w:val="ListParagraph"/>
        <w:numPr>
          <w:ilvl w:val="0"/>
          <w:numId w:val="2"/>
        </w:numPr>
        <w:ind w:left="1418"/>
        <w:rPr>
          <w:rFonts w:ascii="Segoe UI" w:hAnsi="Segoe UI"/>
          <w:sz w:val="22"/>
          <w:szCs w:val="22"/>
        </w:rPr>
      </w:pPr>
      <w:r>
        <w:rPr>
          <w:rFonts w:ascii="Segoe UI" w:hAnsi="Segoe UI"/>
          <w:sz w:val="22"/>
          <w:szCs w:val="22"/>
        </w:rPr>
        <w:t>Register/delete/block Staff.</w:t>
      </w:r>
    </w:p>
    <w:p w14:paraId="38511599" w14:textId="77777777" w:rsidR="00844676" w:rsidRDefault="00844676" w:rsidP="00844676">
      <w:pPr>
        <w:pStyle w:val="ListParagraph"/>
        <w:rPr>
          <w:rFonts w:ascii="Segoe UI" w:hAnsi="Segoe UI"/>
          <w:sz w:val="22"/>
          <w:szCs w:val="22"/>
        </w:rPr>
      </w:pPr>
    </w:p>
    <w:p w14:paraId="19B65551" w14:textId="77777777" w:rsidR="00005CE4" w:rsidRDefault="00005CE4" w:rsidP="00772652">
      <w:pPr>
        <w:pStyle w:val="ListParagraph"/>
        <w:rPr>
          <w:rFonts w:ascii="Segoe UI" w:hAnsi="Segoe UI"/>
          <w:sz w:val="22"/>
          <w:szCs w:val="22"/>
        </w:rPr>
      </w:pPr>
    </w:p>
    <w:p w14:paraId="02F3C9E3" w14:textId="77777777" w:rsidR="00CC6CC2" w:rsidRDefault="00CC6CC2" w:rsidP="00772652">
      <w:pPr>
        <w:pStyle w:val="ListParagraph"/>
        <w:rPr>
          <w:rFonts w:ascii="Segoe UI" w:hAnsi="Segoe UI"/>
          <w:sz w:val="22"/>
          <w:szCs w:val="22"/>
        </w:rPr>
      </w:pPr>
    </w:p>
    <w:p w14:paraId="5D94CB8D" w14:textId="77777777" w:rsidR="00CC6CC2" w:rsidRDefault="00CC6CC2" w:rsidP="00772652">
      <w:pPr>
        <w:pStyle w:val="ListParagraph"/>
        <w:rPr>
          <w:rFonts w:ascii="Segoe UI" w:hAnsi="Segoe UI"/>
          <w:sz w:val="22"/>
          <w:szCs w:val="22"/>
        </w:rPr>
      </w:pPr>
    </w:p>
    <w:p w14:paraId="3051C202" w14:textId="77777777" w:rsidR="00CC6CC2" w:rsidRDefault="00CC6CC2" w:rsidP="00772652">
      <w:pPr>
        <w:pStyle w:val="ListParagraph"/>
        <w:rPr>
          <w:rFonts w:ascii="Segoe UI" w:hAnsi="Segoe UI"/>
          <w:sz w:val="22"/>
          <w:szCs w:val="22"/>
        </w:rPr>
      </w:pPr>
    </w:p>
    <w:p w14:paraId="4B8C92C7" w14:textId="77777777" w:rsidR="00CC6CC2" w:rsidRDefault="00CC6CC2" w:rsidP="00772652">
      <w:pPr>
        <w:pStyle w:val="ListParagraph"/>
        <w:rPr>
          <w:rFonts w:ascii="Segoe UI" w:hAnsi="Segoe UI"/>
          <w:sz w:val="22"/>
          <w:szCs w:val="22"/>
        </w:rPr>
      </w:pPr>
    </w:p>
    <w:p w14:paraId="6AE7C424" w14:textId="77777777" w:rsidR="00CC6CC2" w:rsidRDefault="00CC6CC2" w:rsidP="00772652">
      <w:pPr>
        <w:pStyle w:val="ListParagraph"/>
        <w:rPr>
          <w:rFonts w:ascii="Segoe UI" w:hAnsi="Segoe UI"/>
          <w:sz w:val="22"/>
          <w:szCs w:val="22"/>
        </w:rPr>
      </w:pPr>
    </w:p>
    <w:p w14:paraId="585C8FD7" w14:textId="77777777" w:rsidR="00CC6CC2" w:rsidRDefault="00CC6CC2" w:rsidP="00772652">
      <w:pPr>
        <w:pStyle w:val="ListParagraph"/>
        <w:rPr>
          <w:rFonts w:ascii="Segoe UI" w:hAnsi="Segoe UI"/>
          <w:sz w:val="22"/>
          <w:szCs w:val="22"/>
        </w:rPr>
      </w:pPr>
    </w:p>
    <w:p w14:paraId="72070132" w14:textId="77777777" w:rsidR="00CC6CC2" w:rsidRDefault="00CC6CC2" w:rsidP="00772652">
      <w:pPr>
        <w:pStyle w:val="ListParagraph"/>
        <w:rPr>
          <w:rFonts w:ascii="Segoe UI" w:hAnsi="Segoe UI"/>
          <w:sz w:val="22"/>
          <w:szCs w:val="22"/>
        </w:rPr>
      </w:pPr>
    </w:p>
    <w:p w14:paraId="11C5D00E" w14:textId="77777777" w:rsidR="00CC6CC2" w:rsidRDefault="00CC6CC2" w:rsidP="00772652">
      <w:pPr>
        <w:pStyle w:val="ListParagraph"/>
        <w:rPr>
          <w:rFonts w:ascii="Segoe UI" w:hAnsi="Segoe UI"/>
          <w:sz w:val="22"/>
          <w:szCs w:val="22"/>
        </w:rPr>
      </w:pPr>
    </w:p>
    <w:p w14:paraId="6CCB6A59" w14:textId="77777777" w:rsidR="00CC6CC2" w:rsidRDefault="00CC6CC2" w:rsidP="00772652">
      <w:pPr>
        <w:pStyle w:val="ListParagraph"/>
        <w:rPr>
          <w:rFonts w:ascii="Segoe UI" w:hAnsi="Segoe UI"/>
          <w:sz w:val="22"/>
          <w:szCs w:val="22"/>
        </w:rPr>
      </w:pPr>
    </w:p>
    <w:p w14:paraId="52BBBA30" w14:textId="77777777" w:rsidR="00CC6CC2" w:rsidRDefault="00CC6CC2" w:rsidP="00772652">
      <w:pPr>
        <w:pStyle w:val="ListParagraph"/>
        <w:rPr>
          <w:rFonts w:ascii="Segoe UI" w:hAnsi="Segoe UI"/>
          <w:sz w:val="22"/>
          <w:szCs w:val="22"/>
        </w:rPr>
      </w:pPr>
    </w:p>
    <w:p w14:paraId="06E2A5F9" w14:textId="77777777" w:rsidR="00CC6CC2" w:rsidRDefault="00CC6CC2" w:rsidP="00772652">
      <w:pPr>
        <w:pStyle w:val="ListParagraph"/>
        <w:rPr>
          <w:rFonts w:ascii="Segoe UI" w:hAnsi="Segoe UI"/>
          <w:sz w:val="22"/>
          <w:szCs w:val="22"/>
        </w:rPr>
      </w:pPr>
    </w:p>
    <w:p w14:paraId="4005EF77" w14:textId="77777777" w:rsidR="00005CE4" w:rsidRDefault="00005CE4">
      <w:pPr>
        <w:pStyle w:val="Heading1"/>
        <w:ind w:left="0" w:firstLine="0"/>
      </w:pPr>
      <w:r>
        <w:lastRenderedPageBreak/>
        <w:t xml:space="preserve">4. Non-functional Requirements </w:t>
      </w:r>
    </w:p>
    <w:p w14:paraId="3EC06FF0" w14:textId="77777777" w:rsidR="00005CE4" w:rsidRDefault="00005CE4">
      <w:pPr>
        <w:pStyle w:val="BodyText"/>
        <w:numPr>
          <w:ilvl w:val="0"/>
          <w:numId w:val="7"/>
        </w:numPr>
        <w:rPr>
          <w:rFonts w:ascii="Segoe UI" w:hAnsi="Segoe UI"/>
          <w:sz w:val="22"/>
          <w:szCs w:val="22"/>
        </w:rPr>
      </w:pPr>
      <w:r>
        <w:rPr>
          <w:rFonts w:ascii="Segoe UI" w:hAnsi="Segoe UI"/>
          <w:sz w:val="22"/>
          <w:szCs w:val="22"/>
        </w:rPr>
        <w:t>The website should use professional design, look and feel and color scheme.</w:t>
      </w:r>
    </w:p>
    <w:p w14:paraId="77931D81" w14:textId="77777777" w:rsidR="00005CE4" w:rsidRDefault="00005CE4">
      <w:pPr>
        <w:pStyle w:val="BodyText"/>
        <w:numPr>
          <w:ilvl w:val="0"/>
          <w:numId w:val="7"/>
        </w:numPr>
        <w:rPr>
          <w:rFonts w:ascii="Segoe UI" w:hAnsi="Segoe UI"/>
          <w:sz w:val="22"/>
          <w:szCs w:val="22"/>
        </w:rPr>
      </w:pPr>
      <w:r>
        <w:rPr>
          <w:rFonts w:ascii="Segoe UI" w:hAnsi="Segoe UI"/>
          <w:sz w:val="22"/>
          <w:szCs w:val="22"/>
        </w:rPr>
        <w:t>Users will have no limitations for accessing the application through Internet. The portal being an internet application, it is difficult specify exact number of visitor or users. Hence we will target the system to support between</w:t>
      </w:r>
      <w:r w:rsidR="0017522E">
        <w:rPr>
          <w:rFonts w:ascii="Segoe UI" w:hAnsi="Segoe UI"/>
          <w:sz w:val="22"/>
          <w:szCs w:val="22"/>
        </w:rPr>
        <w:t xml:space="preserve"> </w:t>
      </w:r>
      <w:r w:rsidR="00CC6CC2">
        <w:rPr>
          <w:rFonts w:ascii="Segoe UI" w:hAnsi="Segoe UI"/>
          <w:sz w:val="22"/>
          <w:szCs w:val="22"/>
        </w:rPr>
        <w:t>1</w:t>
      </w:r>
      <w:r w:rsidR="00656BBB">
        <w:rPr>
          <w:rFonts w:ascii="Segoe UI" w:hAnsi="Segoe UI"/>
          <w:sz w:val="22"/>
          <w:szCs w:val="22"/>
        </w:rPr>
        <w:t xml:space="preserve"> and</w:t>
      </w:r>
      <w:r>
        <w:rPr>
          <w:rFonts w:ascii="Segoe UI" w:hAnsi="Segoe UI"/>
          <w:sz w:val="22"/>
          <w:szCs w:val="22"/>
        </w:rPr>
        <w:t xml:space="preserve"> </w:t>
      </w:r>
      <w:r w:rsidR="00CC6CC2">
        <w:rPr>
          <w:rFonts w:ascii="Segoe UI" w:hAnsi="Segoe UI"/>
          <w:sz w:val="22"/>
          <w:szCs w:val="22"/>
        </w:rPr>
        <w:t>5</w:t>
      </w:r>
      <w:r>
        <w:rPr>
          <w:rFonts w:ascii="Segoe UI" w:hAnsi="Segoe UI"/>
          <w:sz w:val="22"/>
          <w:szCs w:val="22"/>
        </w:rPr>
        <w:t xml:space="preserve"> million users on launch of phase 1. </w:t>
      </w:r>
    </w:p>
    <w:p w14:paraId="61DFDD77" w14:textId="77777777" w:rsidR="00005CE4" w:rsidRDefault="00005CE4">
      <w:pPr>
        <w:pStyle w:val="BodyText"/>
        <w:numPr>
          <w:ilvl w:val="0"/>
          <w:numId w:val="7"/>
        </w:numPr>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14:paraId="644004F5" w14:textId="77777777" w:rsidR="00005CE4" w:rsidRDefault="00005CE4">
      <w:pPr>
        <w:pStyle w:val="BodyText"/>
        <w:numPr>
          <w:ilvl w:val="0"/>
          <w:numId w:val="7"/>
        </w:numPr>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14:paraId="070B05F8" w14:textId="77777777" w:rsidR="00005CE4" w:rsidRDefault="00005CE4">
      <w:pPr>
        <w:pStyle w:val="BodyText"/>
        <w:rPr>
          <w:rFonts w:ascii="Segoe UI" w:hAnsi="Segoe UI"/>
          <w:sz w:val="22"/>
          <w:szCs w:val="22"/>
        </w:rPr>
      </w:pPr>
    </w:p>
    <w:sectPr w:rsidR="00005CE4">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16cid:durableId="1518693598">
    <w:abstractNumId w:val="0"/>
  </w:num>
  <w:num w:numId="2" w16cid:durableId="1403286210">
    <w:abstractNumId w:val="1"/>
  </w:num>
  <w:num w:numId="3" w16cid:durableId="1487240254">
    <w:abstractNumId w:val="2"/>
  </w:num>
  <w:num w:numId="4" w16cid:durableId="115224746">
    <w:abstractNumId w:val="3"/>
  </w:num>
  <w:num w:numId="5" w16cid:durableId="1846091253">
    <w:abstractNumId w:val="4"/>
  </w:num>
  <w:num w:numId="6" w16cid:durableId="1422946241">
    <w:abstractNumId w:val="5"/>
  </w:num>
  <w:num w:numId="7" w16cid:durableId="10854951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6B0"/>
    <w:rsid w:val="00005CE4"/>
    <w:rsid w:val="00045914"/>
    <w:rsid w:val="00057A13"/>
    <w:rsid w:val="000766B0"/>
    <w:rsid w:val="000E6E7C"/>
    <w:rsid w:val="00103EBD"/>
    <w:rsid w:val="00115636"/>
    <w:rsid w:val="00131E32"/>
    <w:rsid w:val="001415A7"/>
    <w:rsid w:val="00144020"/>
    <w:rsid w:val="0017522E"/>
    <w:rsid w:val="001951F3"/>
    <w:rsid w:val="001B7DCE"/>
    <w:rsid w:val="001D3716"/>
    <w:rsid w:val="00257A5C"/>
    <w:rsid w:val="002A654C"/>
    <w:rsid w:val="002A6CEA"/>
    <w:rsid w:val="002C2BCF"/>
    <w:rsid w:val="00332F87"/>
    <w:rsid w:val="00381A02"/>
    <w:rsid w:val="00384308"/>
    <w:rsid w:val="00414AB3"/>
    <w:rsid w:val="00416DB4"/>
    <w:rsid w:val="00422894"/>
    <w:rsid w:val="00442039"/>
    <w:rsid w:val="004A0671"/>
    <w:rsid w:val="004B75D4"/>
    <w:rsid w:val="004C1BB5"/>
    <w:rsid w:val="004C6469"/>
    <w:rsid w:val="005E4112"/>
    <w:rsid w:val="00656BBB"/>
    <w:rsid w:val="006A37C1"/>
    <w:rsid w:val="006C6F39"/>
    <w:rsid w:val="00710FE0"/>
    <w:rsid w:val="00761E62"/>
    <w:rsid w:val="00767AA3"/>
    <w:rsid w:val="00772652"/>
    <w:rsid w:val="00772AE5"/>
    <w:rsid w:val="00783CE5"/>
    <w:rsid w:val="00844676"/>
    <w:rsid w:val="0085179F"/>
    <w:rsid w:val="008A4A2F"/>
    <w:rsid w:val="008A5C51"/>
    <w:rsid w:val="008C7D13"/>
    <w:rsid w:val="00950F7C"/>
    <w:rsid w:val="009630A0"/>
    <w:rsid w:val="00995BDF"/>
    <w:rsid w:val="009A3DC8"/>
    <w:rsid w:val="009E7D83"/>
    <w:rsid w:val="00A12721"/>
    <w:rsid w:val="00AD3DB7"/>
    <w:rsid w:val="00B34969"/>
    <w:rsid w:val="00B52584"/>
    <w:rsid w:val="00BE21A5"/>
    <w:rsid w:val="00CC6CC2"/>
    <w:rsid w:val="00CD1F13"/>
    <w:rsid w:val="00CD235D"/>
    <w:rsid w:val="00D00D62"/>
    <w:rsid w:val="00D5469B"/>
    <w:rsid w:val="00D67865"/>
    <w:rsid w:val="00DE3688"/>
    <w:rsid w:val="00E049D4"/>
    <w:rsid w:val="00E94B9D"/>
    <w:rsid w:val="00EF2176"/>
    <w:rsid w:val="00EF4F4D"/>
    <w:rsid w:val="00F0757A"/>
    <w:rsid w:val="00F313A7"/>
    <w:rsid w:val="00F35FDB"/>
    <w:rsid w:val="00F41480"/>
    <w:rsid w:val="00F43081"/>
    <w:rsid w:val="00FB6917"/>
    <w:rsid w:val="00FE464D"/>
    <w:rsid w:val="00FF6AC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B5706D4"/>
  <w15:docId w15:val="{DDE375ED-EF98-4491-89BB-EA2D78F6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Harshal Jawale</cp:lastModifiedBy>
  <cp:revision>3</cp:revision>
  <cp:lastPrinted>1899-12-31T18:30:00Z</cp:lastPrinted>
  <dcterms:created xsi:type="dcterms:W3CDTF">2022-01-17T09:24:00Z</dcterms:created>
  <dcterms:modified xsi:type="dcterms:W3CDTF">2022-09-19T08:20:00Z</dcterms:modified>
</cp:coreProperties>
</file>